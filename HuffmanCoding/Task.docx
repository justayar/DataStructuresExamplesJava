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42" w:rsidRDefault="00823242" w:rsidP="00823242">
      <w:pPr>
        <w:widowControl w:val="0"/>
        <w:autoSpaceDE w:val="0"/>
        <w:autoSpaceDN w:val="0"/>
        <w:adjustRightInd w:val="0"/>
        <w:spacing w:after="240"/>
        <w:rPr>
          <w:rFonts w:ascii="Times" w:hAnsi="Times" w:cs="Times"/>
        </w:rPr>
      </w:pPr>
      <w:r>
        <w:rPr>
          <w:rFonts w:ascii="Times" w:hAnsi="Times" w:cs="Times"/>
          <w:color w:val="3F6CAF"/>
          <w:sz w:val="32"/>
          <w:szCs w:val="32"/>
        </w:rPr>
        <w:t>1</w:t>
      </w:r>
      <w:proofErr w:type="spellStart"/>
      <w:r>
        <w:rPr>
          <w:rFonts w:ascii="Times" w:hAnsi="Times" w:cs="Times"/>
          <w:color w:val="3F6CAF"/>
          <w:position w:val="8"/>
          <w:sz w:val="22"/>
          <w:szCs w:val="22"/>
        </w:rPr>
        <w:t>st</w:t>
      </w:r>
      <w:proofErr w:type="spellEnd"/>
      <w:r>
        <w:rPr>
          <w:rFonts w:ascii="Times" w:hAnsi="Times" w:cs="Times"/>
          <w:color w:val="3F6CAF"/>
          <w:position w:val="8"/>
          <w:sz w:val="22"/>
          <w:szCs w:val="22"/>
        </w:rPr>
        <w:t xml:space="preserve"> </w:t>
      </w:r>
      <w:r>
        <w:rPr>
          <w:rFonts w:ascii="Times" w:hAnsi="Times" w:cs="Times"/>
          <w:color w:val="3F6CAF"/>
          <w:sz w:val="32"/>
          <w:szCs w:val="32"/>
        </w:rPr>
        <w:t xml:space="preserve">Part: Implement priority queue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Based on given </w:t>
      </w:r>
      <w:proofErr w:type="spellStart"/>
      <w:r>
        <w:rPr>
          <w:rFonts w:ascii="Calibri" w:hAnsi="Calibri" w:cs="Calibri"/>
          <w:sz w:val="30"/>
          <w:szCs w:val="30"/>
        </w:rPr>
        <w:t>PQInterface</w:t>
      </w:r>
      <w:proofErr w:type="spellEnd"/>
      <w:r>
        <w:rPr>
          <w:rFonts w:ascii="Calibri" w:hAnsi="Calibri" w:cs="Calibri"/>
          <w:sz w:val="30"/>
          <w:szCs w:val="30"/>
        </w:rPr>
        <w:t xml:space="preserve"> interface, you will implement your priority queue (</w:t>
      </w:r>
      <w:proofErr w:type="spellStart"/>
      <w:r>
        <w:rPr>
          <w:rFonts w:ascii="Calibri" w:hAnsi="Calibri" w:cs="Calibri"/>
          <w:sz w:val="30"/>
          <w:szCs w:val="30"/>
        </w:rPr>
        <w:t>MyPQ</w:t>
      </w:r>
      <w:proofErr w:type="spellEnd"/>
      <w:r>
        <w:rPr>
          <w:rFonts w:ascii="Calibri" w:hAnsi="Calibri" w:cs="Calibri"/>
          <w:sz w:val="30"/>
          <w:szCs w:val="30"/>
        </w:rPr>
        <w:t>) and heap (</w:t>
      </w:r>
      <w:proofErr w:type="spellStart"/>
      <w:r>
        <w:rPr>
          <w:rFonts w:ascii="Calibri" w:hAnsi="Calibri" w:cs="Calibri"/>
          <w:sz w:val="30"/>
          <w:szCs w:val="30"/>
        </w:rPr>
        <w:t>MyHeap</w:t>
      </w:r>
      <w:proofErr w:type="spellEnd"/>
      <w:r>
        <w:rPr>
          <w:rFonts w:ascii="Calibri" w:hAnsi="Calibri" w:cs="Calibri"/>
          <w:sz w:val="30"/>
          <w:szCs w:val="30"/>
        </w:rPr>
        <w:t xml:space="preserve">). The </w:t>
      </w:r>
      <w:proofErr w:type="spellStart"/>
      <w:r>
        <w:rPr>
          <w:rFonts w:ascii="Calibri" w:hAnsi="Calibri" w:cs="Calibri"/>
          <w:sz w:val="30"/>
          <w:szCs w:val="30"/>
        </w:rPr>
        <w:t>PQInterface</w:t>
      </w:r>
      <w:proofErr w:type="spellEnd"/>
      <w:r>
        <w:rPr>
          <w:rFonts w:ascii="Calibri" w:hAnsi="Calibri" w:cs="Calibri"/>
          <w:sz w:val="30"/>
          <w:szCs w:val="30"/>
        </w:rPr>
        <w:t xml:space="preserve"> interface is below: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interface </w:t>
      </w:r>
      <w:proofErr w:type="spellStart"/>
      <w:r>
        <w:rPr>
          <w:rFonts w:ascii="Consolas" w:hAnsi="Consolas" w:cs="Consolas"/>
          <w:sz w:val="26"/>
          <w:szCs w:val="26"/>
        </w:rPr>
        <w:t>PQInterface</w:t>
      </w:r>
      <w:proofErr w:type="spellEnd"/>
      <w:r>
        <w:rPr>
          <w:rFonts w:ascii="Consolas" w:hAnsi="Consolas" w:cs="Consolas"/>
          <w:sz w:val="26"/>
          <w:szCs w:val="26"/>
        </w:rPr>
        <w:t xml:space="preserve">&lt;E&gt; {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void</w:t>
      </w:r>
      <w:proofErr w:type="gramEnd"/>
      <w:r>
        <w:rPr>
          <w:rFonts w:ascii="Times" w:hAnsi="Times" w:cs="Times"/>
          <w:color w:val="6A0043"/>
          <w:sz w:val="26"/>
          <w:szCs w:val="26"/>
        </w:rPr>
        <w:t xml:space="preserve"> </w:t>
      </w:r>
      <w:r>
        <w:rPr>
          <w:rFonts w:ascii="Consolas" w:hAnsi="Consolas" w:cs="Consolas"/>
          <w:sz w:val="26"/>
          <w:szCs w:val="26"/>
        </w:rPr>
        <w:t xml:space="preserve">insert(E entry); </w:t>
      </w:r>
      <w:r>
        <w:rPr>
          <w:rFonts w:ascii="Times" w:hAnsi="Times" w:cs="Times"/>
          <w:color w:val="6A0043"/>
          <w:sz w:val="26"/>
          <w:szCs w:val="26"/>
        </w:rPr>
        <w:t xml:space="preserve">void </w:t>
      </w:r>
      <w:r>
        <w:rPr>
          <w:rFonts w:ascii="Consolas" w:hAnsi="Consolas" w:cs="Consolas"/>
          <w:sz w:val="26"/>
          <w:szCs w:val="26"/>
        </w:rPr>
        <w:t xml:space="preserve">clear(); E </w:t>
      </w:r>
      <w:proofErr w:type="spellStart"/>
      <w:r>
        <w:rPr>
          <w:rFonts w:ascii="Consolas" w:hAnsi="Consolas" w:cs="Consolas"/>
          <w:sz w:val="26"/>
          <w:szCs w:val="26"/>
        </w:rPr>
        <w:t>removeMin</w:t>
      </w:r>
      <w:proofErr w:type="spellEnd"/>
      <w:r>
        <w:rPr>
          <w:rFonts w:ascii="Consolas" w:hAnsi="Consolas" w:cs="Consolas"/>
          <w:sz w:val="26"/>
          <w:szCs w:val="26"/>
        </w:rPr>
        <w:t xml:space="preserve">(); E min();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Times" w:hAnsi="Times" w:cs="Times"/>
          <w:color w:val="6A0043"/>
          <w:sz w:val="26"/>
          <w:szCs w:val="26"/>
        </w:rPr>
        <w:t>int</w:t>
      </w:r>
      <w:proofErr w:type="spellEnd"/>
      <w:proofErr w:type="gramEnd"/>
      <w:r>
        <w:rPr>
          <w:rFonts w:ascii="Times" w:hAnsi="Times" w:cs="Times"/>
          <w:color w:val="6A0043"/>
          <w:sz w:val="26"/>
          <w:szCs w:val="26"/>
        </w:rPr>
        <w:t xml:space="preserve"> </w:t>
      </w:r>
      <w:r>
        <w:rPr>
          <w:rFonts w:ascii="Consolas" w:hAnsi="Consolas" w:cs="Consolas"/>
          <w:sz w:val="26"/>
          <w:szCs w:val="26"/>
        </w:rPr>
        <w:t xml:space="preserve">size(); </w:t>
      </w:r>
      <w:proofErr w:type="spellStart"/>
      <w:r>
        <w:rPr>
          <w:rFonts w:ascii="Times" w:hAnsi="Times" w:cs="Times"/>
          <w:color w:val="6A0043"/>
          <w:sz w:val="26"/>
          <w:szCs w:val="26"/>
        </w:rPr>
        <w:t>boolean</w:t>
      </w:r>
      <w:proofErr w:type="spellEnd"/>
      <w:r>
        <w:rPr>
          <w:rFonts w:ascii="Times" w:hAnsi="Times" w:cs="Times"/>
          <w:color w:val="6A0043"/>
          <w:sz w:val="26"/>
          <w:szCs w:val="26"/>
        </w:rPr>
        <w:t xml:space="preserve"> </w:t>
      </w:r>
      <w:proofErr w:type="spellStart"/>
      <w:r>
        <w:rPr>
          <w:rFonts w:ascii="Consolas" w:hAnsi="Consolas" w:cs="Consolas"/>
          <w:sz w:val="26"/>
          <w:szCs w:val="26"/>
        </w:rPr>
        <w:t>isEmpty</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This interface has the methods’ description of priority queue data structure. As you see in the class, elements in the priority queue consist of </w:t>
      </w:r>
      <w:proofErr w:type="gramStart"/>
      <w:r>
        <w:rPr>
          <w:rFonts w:ascii="Calibri" w:hAnsi="Calibri" w:cs="Calibri"/>
          <w:sz w:val="30"/>
          <w:szCs w:val="30"/>
        </w:rPr>
        <w:t>entries which</w:t>
      </w:r>
      <w:proofErr w:type="gramEnd"/>
      <w:r>
        <w:rPr>
          <w:rFonts w:ascii="Calibri" w:hAnsi="Calibri" w:cs="Calibri"/>
          <w:sz w:val="30"/>
          <w:szCs w:val="30"/>
        </w:rPr>
        <w:t xml:space="preserve"> are key and value pairs. Therefore, we give Entry interface for you and you should implement it as well for the second phase of the project.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interface </w:t>
      </w:r>
      <w:r>
        <w:rPr>
          <w:rFonts w:ascii="Consolas" w:hAnsi="Consolas" w:cs="Consolas"/>
          <w:sz w:val="26"/>
          <w:szCs w:val="26"/>
        </w:rPr>
        <w:t xml:space="preserve">Entry&lt;K,V&gt; </w:t>
      </w:r>
      <w:r>
        <w:rPr>
          <w:rFonts w:ascii="Times" w:hAnsi="Times" w:cs="Times"/>
          <w:color w:val="6A0043"/>
          <w:sz w:val="26"/>
          <w:szCs w:val="26"/>
        </w:rPr>
        <w:t xml:space="preserve">extends </w:t>
      </w:r>
      <w:r>
        <w:rPr>
          <w:rFonts w:ascii="Consolas" w:hAnsi="Consolas" w:cs="Consolas"/>
          <w:sz w:val="26"/>
          <w:szCs w:val="26"/>
        </w:rPr>
        <w:t xml:space="preserve">Comparable&lt;K&gt;{ K </w:t>
      </w:r>
      <w:proofErr w:type="spellStart"/>
      <w:r>
        <w:rPr>
          <w:rFonts w:ascii="Consolas" w:hAnsi="Consolas" w:cs="Consolas"/>
          <w:sz w:val="26"/>
          <w:szCs w:val="26"/>
        </w:rPr>
        <w:t>getKey</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sz w:val="26"/>
          <w:szCs w:val="26"/>
        </w:rPr>
        <w:t xml:space="preserve">V </w:t>
      </w:r>
      <w:proofErr w:type="spellStart"/>
      <w:proofErr w:type="gramStart"/>
      <w:r>
        <w:rPr>
          <w:rFonts w:ascii="Consolas" w:hAnsi="Consolas" w:cs="Consolas"/>
          <w:sz w:val="26"/>
          <w:szCs w:val="26"/>
        </w:rPr>
        <w:t>getValue</w:t>
      </w:r>
      <w:proofErr w:type="spellEnd"/>
      <w:r>
        <w:rPr>
          <w:rFonts w:ascii="Consolas" w:hAnsi="Consolas" w:cs="Consolas"/>
          <w:sz w:val="26"/>
          <w:szCs w:val="26"/>
        </w:rPr>
        <w:t>(</w:t>
      </w:r>
      <w:proofErr w:type="gramEnd"/>
      <w:r>
        <w:rPr>
          <w:rFonts w:ascii="Consolas" w:hAnsi="Consolas" w:cs="Consolas"/>
          <w:sz w:val="26"/>
          <w:szCs w:val="26"/>
        </w:rPr>
        <w:t>); </w:t>
      </w:r>
      <w:r>
        <w:rPr>
          <w:rFonts w:ascii="Times" w:hAnsi="Times" w:cs="Times"/>
          <w:color w:val="6A0043"/>
          <w:sz w:val="26"/>
          <w:szCs w:val="26"/>
        </w:rPr>
        <w:t xml:space="preserve">void </w:t>
      </w:r>
      <w:proofErr w:type="spellStart"/>
      <w:r>
        <w:rPr>
          <w:rFonts w:ascii="Consolas" w:hAnsi="Consolas" w:cs="Consolas"/>
          <w:sz w:val="26"/>
          <w:szCs w:val="26"/>
        </w:rPr>
        <w:t>setKey</w:t>
      </w:r>
      <w:proofErr w:type="spellEnd"/>
      <w:r>
        <w:rPr>
          <w:rFonts w:ascii="Consolas" w:hAnsi="Consolas" w:cs="Consolas"/>
          <w:sz w:val="26"/>
          <w:szCs w:val="26"/>
        </w:rPr>
        <w:t xml:space="preserve">(K key);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void</w:t>
      </w:r>
      <w:proofErr w:type="gramEnd"/>
      <w:r>
        <w:rPr>
          <w:rFonts w:ascii="Times" w:hAnsi="Times" w:cs="Times"/>
          <w:color w:val="6A0043"/>
          <w:sz w:val="26"/>
          <w:szCs w:val="26"/>
        </w:rPr>
        <w:t xml:space="preserve"> </w:t>
      </w:r>
      <w:proofErr w:type="spellStart"/>
      <w:r>
        <w:rPr>
          <w:rFonts w:ascii="Consolas" w:hAnsi="Consolas" w:cs="Consolas"/>
          <w:sz w:val="26"/>
          <w:szCs w:val="26"/>
        </w:rPr>
        <w:t>setValue</w:t>
      </w:r>
      <w:proofErr w:type="spellEnd"/>
      <w:r>
        <w:rPr>
          <w:rFonts w:ascii="Consolas" w:hAnsi="Consolas" w:cs="Consolas"/>
          <w:sz w:val="26"/>
          <w:szCs w:val="26"/>
        </w:rPr>
        <w:t xml:space="preserve">(V Value); </w:t>
      </w:r>
    </w:p>
    <w:p w:rsidR="00823242" w:rsidRDefault="00823242" w:rsidP="00823242">
      <w:pPr>
        <w:widowControl w:val="0"/>
        <w:autoSpaceDE w:val="0"/>
        <w:autoSpaceDN w:val="0"/>
        <w:adjustRightInd w:val="0"/>
        <w:spacing w:after="240"/>
        <w:rPr>
          <w:rFonts w:ascii="Times" w:hAnsi="Times" w:cs="Times"/>
        </w:rPr>
      </w:pPr>
      <w:proofErr w:type="spellStart"/>
      <w:r>
        <w:rPr>
          <w:rFonts w:ascii="Times" w:hAnsi="Times" w:cs="Times"/>
          <w:sz w:val="30"/>
          <w:szCs w:val="30"/>
        </w:rPr>
        <w:t>MyPQ</w:t>
      </w:r>
      <w:proofErr w:type="spellEnd"/>
      <w:r>
        <w:rPr>
          <w:rFonts w:ascii="Times" w:hAnsi="Times" w:cs="Times"/>
          <w:sz w:val="30"/>
          <w:szCs w:val="30"/>
        </w:rPr>
        <w:t xml:space="preserve"> implementation: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Priority policy of this implementation will be the </w:t>
      </w:r>
      <w:proofErr w:type="gramStart"/>
      <w:r>
        <w:rPr>
          <w:rFonts w:ascii="Calibri" w:hAnsi="Calibri" w:cs="Calibri"/>
          <w:sz w:val="30"/>
          <w:szCs w:val="30"/>
        </w:rPr>
        <w:t>entry which</w:t>
      </w:r>
      <w:proofErr w:type="gramEnd"/>
      <w:r>
        <w:rPr>
          <w:rFonts w:ascii="Calibri" w:hAnsi="Calibri" w:cs="Calibri"/>
          <w:sz w:val="30"/>
          <w:szCs w:val="30"/>
        </w:rPr>
        <w:t xml:space="preserve"> has minimum key. Simply, you keep your priority queue always sorted so that </w:t>
      </w:r>
      <w:proofErr w:type="spellStart"/>
      <w:proofErr w:type="gramStart"/>
      <w:r>
        <w:rPr>
          <w:rFonts w:ascii="Calibri" w:hAnsi="Calibri" w:cs="Calibri"/>
          <w:sz w:val="30"/>
          <w:szCs w:val="30"/>
        </w:rPr>
        <w:t>removeMin</w:t>
      </w:r>
      <w:proofErr w:type="spellEnd"/>
      <w:r>
        <w:rPr>
          <w:rFonts w:ascii="Calibri" w:hAnsi="Calibri" w:cs="Calibri"/>
          <w:sz w:val="30"/>
          <w:szCs w:val="30"/>
        </w:rPr>
        <w:t>(</w:t>
      </w:r>
      <w:proofErr w:type="gramEnd"/>
      <w:r>
        <w:rPr>
          <w:rFonts w:ascii="Calibri" w:hAnsi="Calibri" w:cs="Calibri"/>
          <w:sz w:val="30"/>
          <w:szCs w:val="30"/>
        </w:rPr>
        <w:t xml:space="preserve">) or min() method will access first entry of the priority queue . Therefore, when you insert an entry you should add it in correct place that does not breaks order. For example: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sz w:val="30"/>
          <w:szCs w:val="30"/>
        </w:rPr>
        <w:t>Insert(</w:t>
      </w:r>
      <w:proofErr w:type="gramEnd"/>
      <w:r>
        <w:rPr>
          <w:rFonts w:ascii="Times" w:hAnsi="Times" w:cs="Times"/>
          <w:sz w:val="30"/>
          <w:szCs w:val="30"/>
        </w:rPr>
        <w:t xml:space="preserve">(25,a))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sz w:val="30"/>
          <w:szCs w:val="30"/>
        </w:rPr>
        <w:t>Insert(</w:t>
      </w:r>
      <w:proofErr w:type="gramEnd"/>
      <w:r>
        <w:rPr>
          <w:rFonts w:ascii="Times" w:hAnsi="Times" w:cs="Times"/>
          <w:sz w:val="30"/>
          <w:szCs w:val="30"/>
        </w:rPr>
        <w:t xml:space="preserve">(30,b))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sz w:val="30"/>
          <w:szCs w:val="30"/>
        </w:rPr>
        <w:t>Insert(</w:t>
      </w:r>
      <w:proofErr w:type="gramEnd"/>
      <w:r>
        <w:rPr>
          <w:rFonts w:ascii="Times" w:hAnsi="Times" w:cs="Times"/>
          <w:sz w:val="30"/>
          <w:szCs w:val="30"/>
        </w:rPr>
        <w:t xml:space="preserve">(10,b))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sz w:val="30"/>
          <w:szCs w:val="30"/>
        </w:rPr>
        <w:lastRenderedPageBreak/>
        <w:t>Insert(</w:t>
      </w:r>
      <w:proofErr w:type="gramEnd"/>
      <w:r>
        <w:rPr>
          <w:rFonts w:ascii="Times" w:hAnsi="Times" w:cs="Times"/>
          <w:sz w:val="30"/>
          <w:szCs w:val="30"/>
        </w:rPr>
        <w:t xml:space="preserve">(28,c)) </w:t>
      </w:r>
    </w:p>
    <w:p w:rsidR="00823242" w:rsidRDefault="00823242" w:rsidP="00823242">
      <w:pPr>
        <w:widowControl w:val="0"/>
        <w:autoSpaceDE w:val="0"/>
        <w:autoSpaceDN w:val="0"/>
        <w:adjustRightInd w:val="0"/>
        <w:spacing w:after="240"/>
        <w:rPr>
          <w:rFonts w:ascii="Times" w:hAnsi="Times" w:cs="Times"/>
        </w:rPr>
      </w:pPr>
      <w:proofErr w:type="spellStart"/>
      <w:r>
        <w:rPr>
          <w:rFonts w:ascii="Calibri" w:hAnsi="Calibri" w:cs="Calibri"/>
          <w:sz w:val="30"/>
          <w:szCs w:val="30"/>
        </w:rPr>
        <w:t>MyPQ</w:t>
      </w:r>
      <w:proofErr w:type="spellEnd"/>
      <w:r>
        <w:rPr>
          <w:rFonts w:ascii="Calibri" w:hAnsi="Calibri" w:cs="Calibri"/>
          <w:sz w:val="30"/>
          <w:szCs w:val="30"/>
        </w:rPr>
        <w:t xml:space="preserve"> class is below. Since it has unimplemented methods, it will give some errors so you should implement all methods in the </w:t>
      </w:r>
      <w:proofErr w:type="spellStart"/>
      <w:r>
        <w:rPr>
          <w:rFonts w:ascii="Calibri" w:hAnsi="Calibri" w:cs="Calibri"/>
          <w:sz w:val="30"/>
          <w:szCs w:val="30"/>
        </w:rPr>
        <w:t>PQInterface</w:t>
      </w:r>
      <w:proofErr w:type="spellEnd"/>
      <w:r>
        <w:rPr>
          <w:rFonts w:ascii="Calibri" w:hAnsi="Calibri" w:cs="Calibri"/>
          <w:sz w:val="30"/>
          <w:szCs w:val="30"/>
        </w:rPr>
        <w:t xml:space="preserve"> interface.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class </w:t>
      </w:r>
      <w:proofErr w:type="spellStart"/>
      <w:r>
        <w:rPr>
          <w:rFonts w:ascii="Consolas" w:hAnsi="Consolas" w:cs="Consolas"/>
          <w:sz w:val="26"/>
          <w:szCs w:val="26"/>
        </w:rPr>
        <w:t>MyPQ</w:t>
      </w:r>
      <w:proofErr w:type="spellEnd"/>
      <w:r>
        <w:rPr>
          <w:rFonts w:ascii="Consolas" w:hAnsi="Consolas" w:cs="Consolas"/>
          <w:sz w:val="26"/>
          <w:szCs w:val="26"/>
        </w:rPr>
        <w:t xml:space="preserve">&lt;E&gt; </w:t>
      </w:r>
      <w:r>
        <w:rPr>
          <w:rFonts w:ascii="Times" w:hAnsi="Times" w:cs="Times"/>
          <w:color w:val="6A0043"/>
          <w:sz w:val="26"/>
          <w:szCs w:val="26"/>
        </w:rPr>
        <w:t xml:space="preserve">implements </w:t>
      </w:r>
      <w:proofErr w:type="spellStart"/>
      <w:r>
        <w:rPr>
          <w:rFonts w:ascii="Consolas" w:hAnsi="Consolas" w:cs="Consolas"/>
          <w:sz w:val="26"/>
          <w:szCs w:val="26"/>
        </w:rPr>
        <w:t>PQInterface</w:t>
      </w:r>
      <w:proofErr w:type="spellEnd"/>
      <w:r>
        <w:rPr>
          <w:rFonts w:ascii="Consolas" w:hAnsi="Consolas" w:cs="Consolas"/>
          <w:sz w:val="26"/>
          <w:szCs w:val="26"/>
        </w:rPr>
        <w:t xml:space="preserve">&lt;E&gt;{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private</w:t>
      </w:r>
      <w:proofErr w:type="gramEnd"/>
      <w:r>
        <w:rPr>
          <w:rFonts w:ascii="Times" w:hAnsi="Times" w:cs="Times"/>
          <w:color w:val="6A0043"/>
          <w:sz w:val="26"/>
          <w:szCs w:val="26"/>
        </w:rPr>
        <w:t xml:space="preserve"> </w:t>
      </w:r>
      <w:proofErr w:type="spellStart"/>
      <w:r>
        <w:rPr>
          <w:rFonts w:ascii="Consolas" w:hAnsi="Consolas" w:cs="Consolas"/>
          <w:sz w:val="26"/>
          <w:szCs w:val="26"/>
        </w:rPr>
        <w:t>ArrayList</w:t>
      </w:r>
      <w:proofErr w:type="spellEnd"/>
      <w:r>
        <w:rPr>
          <w:rFonts w:ascii="Consolas" w:hAnsi="Consolas" w:cs="Consolas"/>
          <w:sz w:val="26"/>
          <w:szCs w:val="26"/>
        </w:rPr>
        <w:t xml:space="preserve">&lt;E&gt; </w:t>
      </w:r>
      <w:proofErr w:type="spellStart"/>
      <w:r>
        <w:rPr>
          <w:rFonts w:ascii="Consolas" w:hAnsi="Consolas" w:cs="Consolas"/>
          <w:color w:val="0000B2"/>
          <w:sz w:val="26"/>
          <w:szCs w:val="26"/>
        </w:rPr>
        <w:t>entryList</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w:t>
      </w:r>
      <w:proofErr w:type="spellStart"/>
      <w:r>
        <w:rPr>
          <w:rFonts w:ascii="Consolas" w:hAnsi="Consolas" w:cs="Consolas"/>
          <w:sz w:val="26"/>
          <w:szCs w:val="26"/>
        </w:rPr>
        <w:t>MyPQ</w:t>
      </w:r>
      <w:proofErr w:type="spellEnd"/>
      <w:r>
        <w:rPr>
          <w:rFonts w:ascii="Consolas" w:hAnsi="Consolas" w:cs="Consolas"/>
          <w:sz w:val="26"/>
          <w:szCs w:val="26"/>
        </w:rPr>
        <w:t>() { </w:t>
      </w:r>
      <w:proofErr w:type="spellStart"/>
      <w:r>
        <w:rPr>
          <w:rFonts w:ascii="Consolas" w:hAnsi="Consolas" w:cs="Consolas"/>
          <w:color w:val="0000B2"/>
          <w:sz w:val="26"/>
          <w:szCs w:val="26"/>
        </w:rPr>
        <w:t>entryList</w:t>
      </w:r>
      <w:proofErr w:type="spellEnd"/>
      <w:r>
        <w:rPr>
          <w:rFonts w:ascii="Consolas" w:hAnsi="Consolas" w:cs="Consolas"/>
          <w:color w:val="0000B2"/>
          <w:sz w:val="26"/>
          <w:szCs w:val="26"/>
        </w:rPr>
        <w:t xml:space="preserve"> </w:t>
      </w:r>
      <w:r>
        <w:rPr>
          <w:rFonts w:ascii="Consolas" w:hAnsi="Consolas" w:cs="Consolas"/>
          <w:sz w:val="26"/>
          <w:szCs w:val="26"/>
        </w:rPr>
        <w:t xml:space="preserve">= </w:t>
      </w:r>
      <w:r>
        <w:rPr>
          <w:rFonts w:ascii="Times" w:hAnsi="Times" w:cs="Times"/>
          <w:color w:val="6A0043"/>
          <w:sz w:val="26"/>
          <w:szCs w:val="26"/>
        </w:rPr>
        <w:t xml:space="preserve">new </w:t>
      </w:r>
      <w:proofErr w:type="spellStart"/>
      <w:r>
        <w:rPr>
          <w:rFonts w:ascii="Consolas" w:hAnsi="Consolas" w:cs="Consolas"/>
          <w:sz w:val="26"/>
          <w:szCs w:val="26"/>
        </w:rPr>
        <w:t>ArrayList</w:t>
      </w:r>
      <w:proofErr w:type="spellEnd"/>
      <w:r>
        <w:rPr>
          <w:rFonts w:ascii="Consolas" w:hAnsi="Consolas" w:cs="Consolas"/>
          <w:sz w:val="26"/>
          <w:szCs w:val="26"/>
        </w:rPr>
        <w:t xml:space="preserve">&lt;E&gt;();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05130" cy="1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5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504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50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50495"/>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(25,a)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05130" cy="11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1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820"/>
        <w:gridCol w:w="820"/>
        <w:gridCol w:w="840"/>
        <w:gridCol w:w="800"/>
      </w:tblGrid>
      <w:tr w:rsidR="00823242">
        <w:tblPrEx>
          <w:tblCellMar>
            <w:top w:w="0" w:type="dxa"/>
            <w:bottom w:w="0" w:type="dxa"/>
          </w:tblCellMar>
        </w:tblPrEx>
        <w:tc>
          <w:tcPr>
            <w:tcW w:w="820" w:type="dxa"/>
            <w:gridSpan w:val="2"/>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05130" cy="11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r>
              <w:rPr>
                <w:rFonts w:ascii="Calibri" w:hAnsi="Calibri" w:cs="Calibri"/>
                <w:sz w:val="30"/>
                <w:szCs w:val="30"/>
              </w:rPr>
              <w:t xml:space="preserve">(25,a)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1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c>
          <w:tcPr>
            <w:tcW w:w="820" w:type="dxa"/>
            <w:gridSpan w:val="2"/>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r>
              <w:rPr>
                <w:rFonts w:ascii="Calibri" w:hAnsi="Calibri" w:cs="Calibri"/>
                <w:sz w:val="30"/>
                <w:szCs w:val="30"/>
              </w:rPr>
              <w:t xml:space="preserve">(30,b)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r>
      <w:tr w:rsidR="00823242">
        <w:tblPrEx>
          <w:tblCellMar>
            <w:top w:w="0" w:type="dxa"/>
            <w:bottom w:w="0" w:type="dxa"/>
          </w:tblCellMar>
        </w:tblPrEx>
        <w:tc>
          <w:tcPr>
            <w:tcW w:w="8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05130" cy="11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r>
              <w:rPr>
                <w:rFonts w:ascii="Calibri" w:hAnsi="Calibri" w:cs="Calibri"/>
                <w:sz w:val="30"/>
                <w:szCs w:val="30"/>
              </w:rPr>
              <w:t xml:space="preserve">(10,b)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1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c>
          <w:tcPr>
            <w:tcW w:w="8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r>
              <w:rPr>
                <w:rFonts w:ascii="Calibri" w:hAnsi="Calibri" w:cs="Calibri"/>
                <w:sz w:val="30"/>
                <w:szCs w:val="30"/>
              </w:rPr>
              <w:t xml:space="preserve">(25,a)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c>
          <w:tcPr>
            <w:tcW w:w="860" w:type="dxa"/>
            <w:gridSpan w:val="2"/>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416560" cy="11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r>
              <w:rPr>
                <w:rFonts w:ascii="Calibri" w:hAnsi="Calibri" w:cs="Calibri"/>
                <w:sz w:val="30"/>
                <w:szCs w:val="30"/>
              </w:rPr>
              <w:t xml:space="preserve">(30,b)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r>
      <w:tr w:rsidR="00823242">
        <w:tblPrEx>
          <w:tblCellMar>
            <w:top w:w="0" w:type="dxa"/>
            <w:bottom w:w="0" w:type="dxa"/>
          </w:tblCellMar>
        </w:tblPrEx>
        <w:tc>
          <w:tcPr>
            <w:tcW w:w="8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05130" cy="114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r>
              <w:rPr>
                <w:rFonts w:ascii="Calibri" w:hAnsi="Calibri" w:cs="Calibri"/>
                <w:sz w:val="30"/>
                <w:szCs w:val="30"/>
              </w:rPr>
              <w:t xml:space="preserve">(10,b)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14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c>
          <w:tcPr>
            <w:tcW w:w="8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r>
              <w:rPr>
                <w:rFonts w:ascii="Calibri" w:hAnsi="Calibri" w:cs="Calibri"/>
                <w:sz w:val="30"/>
                <w:szCs w:val="30"/>
              </w:rPr>
              <w:t xml:space="preserve">(25,a)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c>
          <w:tcPr>
            <w:tcW w:w="8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spacing w:after="240"/>
              <w:rPr>
                <w:rFonts w:ascii="Times" w:hAnsi="Times" w:cs="Times"/>
              </w:rPr>
            </w:pPr>
            <w:r>
              <w:rPr>
                <w:rFonts w:ascii="Calibri" w:hAnsi="Calibri" w:cs="Calibri"/>
                <w:sz w:val="30"/>
                <w:szCs w:val="30"/>
              </w:rPr>
              <w:t xml:space="preserve">(28,c) </w:t>
            </w:r>
          </w:p>
        </w:tc>
        <w:tc>
          <w:tcPr>
            <w:tcW w:w="8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1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r>
              <w:rPr>
                <w:rFonts w:ascii="Calibri" w:hAnsi="Calibri" w:cs="Calibri"/>
                <w:sz w:val="30"/>
                <w:szCs w:val="30"/>
              </w:rPr>
              <w:t xml:space="preserve">(30,b)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14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r>
    </w:tbl>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243205" cy="11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05"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69215" cy="114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215"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544195" cy="114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195"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57785" cy="114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5" cy="1143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proofErr w:type="gramStart"/>
      <w:r>
        <w:rPr>
          <w:rFonts w:ascii="Consolas" w:hAnsi="Consolas" w:cs="Consolas"/>
          <w:sz w:val="26"/>
          <w:szCs w:val="26"/>
        </w:rPr>
        <w:t>} }</w:t>
      </w:r>
      <w:proofErr w:type="gram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spellStart"/>
      <w:r>
        <w:rPr>
          <w:rFonts w:ascii="Times" w:hAnsi="Times" w:cs="Times"/>
          <w:sz w:val="30"/>
          <w:szCs w:val="30"/>
        </w:rPr>
        <w:t>MyHeap</w:t>
      </w:r>
      <w:proofErr w:type="spellEnd"/>
      <w:r>
        <w:rPr>
          <w:rFonts w:ascii="Times" w:hAnsi="Times" w:cs="Times"/>
          <w:sz w:val="30"/>
          <w:szCs w:val="30"/>
        </w:rPr>
        <w:t xml:space="preserve"> Implementation: </w:t>
      </w:r>
    </w:p>
    <w:p w:rsidR="00823242" w:rsidRDefault="00823242" w:rsidP="00823242">
      <w:pPr>
        <w:widowControl w:val="0"/>
        <w:autoSpaceDE w:val="0"/>
        <w:autoSpaceDN w:val="0"/>
        <w:adjustRightInd w:val="0"/>
        <w:spacing w:after="240"/>
        <w:rPr>
          <w:rFonts w:ascii="Times" w:hAnsi="Times" w:cs="Times"/>
        </w:rPr>
      </w:pPr>
      <w:proofErr w:type="spellStart"/>
      <w:r>
        <w:rPr>
          <w:rFonts w:ascii="Calibri" w:hAnsi="Calibri" w:cs="Calibri"/>
          <w:sz w:val="30"/>
          <w:szCs w:val="30"/>
        </w:rPr>
        <w:t>MyHeap</w:t>
      </w:r>
      <w:proofErr w:type="spellEnd"/>
      <w:r>
        <w:rPr>
          <w:rFonts w:ascii="Calibri" w:hAnsi="Calibri" w:cs="Calibri"/>
          <w:sz w:val="30"/>
          <w:szCs w:val="30"/>
        </w:rPr>
        <w:t xml:space="preserve"> class will be based on vector based heap implementation that is told in the class. It implements also </w:t>
      </w:r>
      <w:proofErr w:type="spellStart"/>
      <w:r>
        <w:rPr>
          <w:rFonts w:ascii="Calibri" w:hAnsi="Calibri" w:cs="Calibri"/>
          <w:sz w:val="30"/>
          <w:szCs w:val="30"/>
        </w:rPr>
        <w:t>PQInterface</w:t>
      </w:r>
      <w:proofErr w:type="spellEnd"/>
      <w:r>
        <w:rPr>
          <w:rFonts w:ascii="Calibri" w:hAnsi="Calibri" w:cs="Calibri"/>
          <w:sz w:val="30"/>
          <w:szCs w:val="30"/>
        </w:rPr>
        <w:t xml:space="preserve">. The difference between </w:t>
      </w:r>
      <w:proofErr w:type="spellStart"/>
      <w:r>
        <w:rPr>
          <w:rFonts w:ascii="Calibri" w:hAnsi="Calibri" w:cs="Calibri"/>
          <w:sz w:val="30"/>
          <w:szCs w:val="30"/>
        </w:rPr>
        <w:t>MyHeap</w:t>
      </w:r>
      <w:proofErr w:type="spellEnd"/>
      <w:r>
        <w:rPr>
          <w:rFonts w:ascii="Calibri" w:hAnsi="Calibri" w:cs="Calibri"/>
          <w:sz w:val="30"/>
          <w:szCs w:val="30"/>
        </w:rPr>
        <w:t xml:space="preserve"> and </w:t>
      </w:r>
      <w:proofErr w:type="spellStart"/>
      <w:r>
        <w:rPr>
          <w:rFonts w:ascii="Calibri" w:hAnsi="Calibri" w:cs="Calibri"/>
          <w:sz w:val="30"/>
          <w:szCs w:val="30"/>
        </w:rPr>
        <w:t>MyPQ</w:t>
      </w:r>
      <w:proofErr w:type="spellEnd"/>
      <w:r>
        <w:rPr>
          <w:rFonts w:ascii="Calibri" w:hAnsi="Calibri" w:cs="Calibri"/>
          <w:sz w:val="30"/>
          <w:szCs w:val="30"/>
        </w:rPr>
        <w:t xml:space="preserve"> is their positioning. In </w:t>
      </w:r>
      <w:proofErr w:type="spellStart"/>
      <w:r>
        <w:rPr>
          <w:rFonts w:ascii="Calibri" w:hAnsi="Calibri" w:cs="Calibri"/>
          <w:sz w:val="30"/>
          <w:szCs w:val="30"/>
        </w:rPr>
        <w:t>MyHeap</w:t>
      </w:r>
      <w:proofErr w:type="spellEnd"/>
      <w:r>
        <w:rPr>
          <w:rFonts w:ascii="Calibri" w:hAnsi="Calibri" w:cs="Calibri"/>
          <w:sz w:val="30"/>
          <w:szCs w:val="30"/>
        </w:rPr>
        <w:t xml:space="preserve">, the entries should be poisoned according to heap order.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So, when you insert new node or remove minimum node you should preserve the rule of heap tree structure in the </w:t>
      </w:r>
      <w:proofErr w:type="spellStart"/>
      <w:r>
        <w:rPr>
          <w:rFonts w:ascii="Calibri" w:hAnsi="Calibri" w:cs="Calibri"/>
          <w:sz w:val="30"/>
          <w:szCs w:val="30"/>
        </w:rPr>
        <w:t>arraylist</w:t>
      </w:r>
      <w:proofErr w:type="spellEnd"/>
      <w:r>
        <w:rPr>
          <w:rFonts w:ascii="Calibri" w:hAnsi="Calibri" w:cs="Calibri"/>
          <w:sz w:val="30"/>
          <w:szCs w:val="30"/>
        </w:rPr>
        <w:t xml:space="preserve">.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3692525" cy="3460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2525" cy="346075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proofErr w:type="spellStart"/>
      <w:r>
        <w:rPr>
          <w:rFonts w:ascii="Calibri" w:hAnsi="Calibri" w:cs="Calibri"/>
          <w:sz w:val="30"/>
          <w:szCs w:val="30"/>
        </w:rPr>
        <w:t>MyHeap</w:t>
      </w:r>
      <w:proofErr w:type="spellEnd"/>
      <w:r>
        <w:rPr>
          <w:rFonts w:ascii="Calibri" w:hAnsi="Calibri" w:cs="Calibri"/>
          <w:sz w:val="30"/>
          <w:szCs w:val="30"/>
        </w:rPr>
        <w:t xml:space="preserve"> class is below. Since it has unimplemented methods, it will give some errors so you should implement all methods in the </w:t>
      </w:r>
      <w:proofErr w:type="spellStart"/>
      <w:r>
        <w:rPr>
          <w:rFonts w:ascii="Calibri" w:hAnsi="Calibri" w:cs="Calibri"/>
          <w:sz w:val="30"/>
          <w:szCs w:val="30"/>
        </w:rPr>
        <w:t>PQInterface</w:t>
      </w:r>
      <w:proofErr w:type="spellEnd"/>
      <w:r>
        <w:rPr>
          <w:rFonts w:ascii="Calibri" w:hAnsi="Calibri" w:cs="Calibri"/>
          <w:sz w:val="30"/>
          <w:szCs w:val="30"/>
        </w:rPr>
        <w:t xml:space="preserve"> interface.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import</w:t>
      </w:r>
      <w:proofErr w:type="gramEnd"/>
      <w:r>
        <w:rPr>
          <w:rFonts w:ascii="Times" w:hAnsi="Times" w:cs="Times"/>
          <w:color w:val="6A0043"/>
          <w:sz w:val="26"/>
          <w:szCs w:val="26"/>
        </w:rPr>
        <w:t xml:space="preserve"> </w:t>
      </w:r>
      <w:proofErr w:type="spellStart"/>
      <w:r>
        <w:rPr>
          <w:rFonts w:ascii="Consolas" w:hAnsi="Consolas" w:cs="Consolas"/>
          <w:sz w:val="26"/>
          <w:szCs w:val="26"/>
        </w:rPr>
        <w:t>java.util.ArrayList</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class </w:t>
      </w:r>
      <w:proofErr w:type="spellStart"/>
      <w:r>
        <w:rPr>
          <w:rFonts w:ascii="Consolas" w:hAnsi="Consolas" w:cs="Consolas"/>
          <w:sz w:val="26"/>
          <w:szCs w:val="26"/>
        </w:rPr>
        <w:t>MyHeap</w:t>
      </w:r>
      <w:proofErr w:type="spellEnd"/>
      <w:r>
        <w:rPr>
          <w:rFonts w:ascii="Consolas" w:hAnsi="Consolas" w:cs="Consolas"/>
          <w:sz w:val="26"/>
          <w:szCs w:val="26"/>
        </w:rPr>
        <w:t xml:space="preserve">&lt;E&gt; </w:t>
      </w:r>
      <w:r>
        <w:rPr>
          <w:rFonts w:ascii="Times" w:hAnsi="Times" w:cs="Times"/>
          <w:color w:val="6A0043"/>
          <w:sz w:val="26"/>
          <w:szCs w:val="26"/>
        </w:rPr>
        <w:t xml:space="preserve">implements </w:t>
      </w:r>
      <w:proofErr w:type="spellStart"/>
      <w:r>
        <w:rPr>
          <w:rFonts w:ascii="Consolas" w:hAnsi="Consolas" w:cs="Consolas"/>
          <w:sz w:val="26"/>
          <w:szCs w:val="26"/>
        </w:rPr>
        <w:t>PQInterface</w:t>
      </w:r>
      <w:proofErr w:type="spellEnd"/>
      <w:r>
        <w:rPr>
          <w:rFonts w:ascii="Consolas" w:hAnsi="Consolas" w:cs="Consolas"/>
          <w:sz w:val="26"/>
          <w:szCs w:val="26"/>
        </w:rPr>
        <w:t xml:space="preserve">&lt;E&gt; {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private</w:t>
      </w:r>
      <w:proofErr w:type="gramEnd"/>
      <w:r>
        <w:rPr>
          <w:rFonts w:ascii="Times" w:hAnsi="Times" w:cs="Times"/>
          <w:color w:val="6A0043"/>
          <w:sz w:val="26"/>
          <w:szCs w:val="26"/>
        </w:rPr>
        <w:t xml:space="preserve"> </w:t>
      </w:r>
      <w:proofErr w:type="spellStart"/>
      <w:r>
        <w:rPr>
          <w:rFonts w:ascii="Consolas" w:hAnsi="Consolas" w:cs="Consolas"/>
          <w:sz w:val="26"/>
          <w:szCs w:val="26"/>
        </w:rPr>
        <w:t>ArrayList</w:t>
      </w:r>
      <w:proofErr w:type="spellEnd"/>
      <w:r>
        <w:rPr>
          <w:rFonts w:ascii="Consolas" w:hAnsi="Consolas" w:cs="Consolas"/>
          <w:sz w:val="26"/>
          <w:szCs w:val="26"/>
        </w:rPr>
        <w:t xml:space="preserve">&lt;E&gt; </w:t>
      </w:r>
      <w:proofErr w:type="spellStart"/>
      <w:r>
        <w:rPr>
          <w:rFonts w:ascii="Consolas" w:hAnsi="Consolas" w:cs="Consolas"/>
          <w:color w:val="0000B2"/>
          <w:sz w:val="26"/>
          <w:szCs w:val="26"/>
        </w:rPr>
        <w:t>entryList</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w:t>
      </w:r>
      <w:proofErr w:type="spellStart"/>
      <w:r>
        <w:rPr>
          <w:rFonts w:ascii="Consolas" w:hAnsi="Consolas" w:cs="Consolas"/>
          <w:sz w:val="26"/>
          <w:szCs w:val="26"/>
        </w:rPr>
        <w:t>MyHeap</w:t>
      </w:r>
      <w:proofErr w:type="spellEnd"/>
      <w:r>
        <w:rPr>
          <w:rFonts w:ascii="Consolas" w:hAnsi="Consolas" w:cs="Consolas"/>
          <w:sz w:val="26"/>
          <w:szCs w:val="26"/>
        </w:rPr>
        <w:t>(){ </w:t>
      </w:r>
      <w:proofErr w:type="spellStart"/>
      <w:r>
        <w:rPr>
          <w:rFonts w:ascii="Consolas" w:hAnsi="Consolas" w:cs="Consolas"/>
          <w:color w:val="0000B2"/>
          <w:sz w:val="26"/>
          <w:szCs w:val="26"/>
        </w:rPr>
        <w:t>entryList</w:t>
      </w:r>
      <w:proofErr w:type="spellEnd"/>
      <w:r>
        <w:rPr>
          <w:rFonts w:ascii="Consolas" w:hAnsi="Consolas" w:cs="Consolas"/>
          <w:color w:val="0000B2"/>
          <w:sz w:val="26"/>
          <w:szCs w:val="26"/>
        </w:rPr>
        <w:t xml:space="preserve"> </w:t>
      </w:r>
      <w:r>
        <w:rPr>
          <w:rFonts w:ascii="Consolas" w:hAnsi="Consolas" w:cs="Consolas"/>
          <w:sz w:val="26"/>
          <w:szCs w:val="26"/>
        </w:rPr>
        <w:t xml:space="preserve">= </w:t>
      </w:r>
      <w:r>
        <w:rPr>
          <w:rFonts w:ascii="Times" w:hAnsi="Times" w:cs="Times"/>
          <w:color w:val="6A0043"/>
          <w:sz w:val="26"/>
          <w:szCs w:val="26"/>
        </w:rPr>
        <w:t xml:space="preserve">new </w:t>
      </w:r>
      <w:proofErr w:type="spellStart"/>
      <w:r>
        <w:rPr>
          <w:rFonts w:ascii="Consolas" w:hAnsi="Consolas" w:cs="Consolas"/>
          <w:sz w:val="26"/>
          <w:szCs w:val="26"/>
        </w:rPr>
        <w:t>ArrayList</w:t>
      </w:r>
      <w:proofErr w:type="spellEnd"/>
      <w:r>
        <w:rPr>
          <w:rFonts w:ascii="Consolas" w:hAnsi="Consolas" w:cs="Consolas"/>
          <w:sz w:val="26"/>
          <w:szCs w:val="26"/>
        </w:rPr>
        <w:t xml:space="preserve">&lt;E&gt;(); </w:t>
      </w:r>
    </w:p>
    <w:p w:rsidR="00823242" w:rsidRDefault="00823242" w:rsidP="00823242">
      <w:pPr>
        <w:widowControl w:val="0"/>
        <w:autoSpaceDE w:val="0"/>
        <w:autoSpaceDN w:val="0"/>
        <w:adjustRightInd w:val="0"/>
        <w:spacing w:after="240"/>
        <w:rPr>
          <w:rFonts w:ascii="Times" w:hAnsi="Times" w:cs="Times"/>
        </w:rPr>
      </w:pPr>
      <w:proofErr w:type="gramStart"/>
      <w:r>
        <w:rPr>
          <w:rFonts w:ascii="Consolas" w:hAnsi="Consolas" w:cs="Consolas"/>
          <w:sz w:val="26"/>
          <w:szCs w:val="26"/>
        </w:rPr>
        <w:t>} }</w:t>
      </w:r>
      <w:proofErr w:type="gram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Times" w:hAnsi="Times" w:cs="Times"/>
          <w:color w:val="3F6CAF"/>
          <w:sz w:val="32"/>
          <w:szCs w:val="32"/>
        </w:rPr>
        <w:t xml:space="preserve">2nd Part: Implement Huffman Coding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You will implement Huffman Coding algorithm with using </w:t>
      </w:r>
      <w:proofErr w:type="spellStart"/>
      <w:r>
        <w:rPr>
          <w:rFonts w:ascii="Calibri" w:hAnsi="Calibri" w:cs="Calibri"/>
          <w:sz w:val="30"/>
          <w:szCs w:val="30"/>
        </w:rPr>
        <w:t>MyHeap</w:t>
      </w:r>
      <w:proofErr w:type="spellEnd"/>
      <w:r>
        <w:rPr>
          <w:rFonts w:ascii="Calibri" w:hAnsi="Calibri" w:cs="Calibri"/>
          <w:sz w:val="30"/>
          <w:szCs w:val="30"/>
        </w:rPr>
        <w:t xml:space="preserve"> and </w:t>
      </w:r>
      <w:proofErr w:type="spellStart"/>
      <w:r>
        <w:rPr>
          <w:rFonts w:ascii="Calibri" w:hAnsi="Calibri" w:cs="Calibri"/>
          <w:sz w:val="30"/>
          <w:szCs w:val="30"/>
        </w:rPr>
        <w:t>MyPQ</w:t>
      </w:r>
      <w:proofErr w:type="spellEnd"/>
      <w:r>
        <w:rPr>
          <w:rFonts w:ascii="Calibri" w:hAnsi="Calibri" w:cs="Calibri"/>
          <w:sz w:val="30"/>
          <w:szCs w:val="30"/>
        </w:rPr>
        <w:t xml:space="preserve"> data structure that you implement. Firstly, we give brief information about what is Huffman Coding and then we will explain how you will implement.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2"/>
          <w:szCs w:val="32"/>
        </w:rPr>
        <w:t xml:space="preserve">Huffman Coding Algorithm: </w:t>
      </w:r>
      <w:r>
        <w:rPr>
          <w:rFonts w:ascii="Calibri" w:hAnsi="Calibri" w:cs="Calibri"/>
          <w:sz w:val="30"/>
          <w:szCs w:val="30"/>
        </w:rPr>
        <w:t xml:space="preserve">Huffman encoding is a way to assign binary codes to symbols that reduces the overall number of bits used to encode a typical string of those symbols. For example, if you use letters as symbols and have details of the frequency of occurrence of those letters in typical strings, then you could just encode each letter with a fixed number of bits, such as in ASCII codes.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0"/>
          <w:szCs w:val="30"/>
        </w:rPr>
        <w:t xml:space="preserve">You can do better than this by encoding more frequently occurring letters such as e and a, with smaller bit strings; and less frequently occurring letters such as q and x with longer bit strings with using Huffman Coding Algorithm.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0"/>
          <w:szCs w:val="30"/>
        </w:rPr>
        <w:t xml:space="preserve">Example: </w:t>
      </w:r>
      <w:proofErr w:type="spellStart"/>
      <w:r>
        <w:rPr>
          <w:rFonts w:ascii="Times" w:hAnsi="Times" w:cs="Times"/>
          <w:sz w:val="30"/>
          <w:szCs w:val="30"/>
        </w:rPr>
        <w:t>aaabbbccdeeeee</w:t>
      </w:r>
      <w:proofErr w:type="spellEnd"/>
      <w:r>
        <w:rPr>
          <w:rFonts w:ascii="Times" w:hAnsi="Times" w:cs="Times"/>
          <w:sz w:val="30"/>
          <w:szCs w:val="30"/>
        </w:rPr>
        <w:t xml:space="preserve"> (letter, frequency)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0"/>
          <w:szCs w:val="30"/>
        </w:rPr>
        <w:t xml:space="preserve">Choose least frequent two </w:t>
      </w:r>
      <w:proofErr w:type="gramStart"/>
      <w:r>
        <w:rPr>
          <w:rFonts w:ascii="Times" w:hAnsi="Times" w:cs="Times"/>
          <w:sz w:val="30"/>
          <w:szCs w:val="30"/>
        </w:rPr>
        <w:t>node</w:t>
      </w:r>
      <w:proofErr w:type="gramEnd"/>
      <w:r>
        <w:rPr>
          <w:rFonts w:ascii="Times" w:hAnsi="Times" w:cs="Times"/>
          <w:sz w:val="30"/>
          <w:szCs w:val="30"/>
        </w:rPr>
        <w:t>: (c and d) and combine it. (</w:t>
      </w:r>
      <w:proofErr w:type="gramStart"/>
      <w:r>
        <w:rPr>
          <w:rFonts w:ascii="Times" w:hAnsi="Times" w:cs="Times"/>
          <w:sz w:val="30"/>
          <w:szCs w:val="30"/>
        </w:rPr>
        <w:t>add</w:t>
      </w:r>
      <w:proofErr w:type="gramEnd"/>
      <w:r>
        <w:rPr>
          <w:rFonts w:ascii="Times" w:hAnsi="Times" w:cs="Times"/>
          <w:sz w:val="30"/>
          <w:szCs w:val="30"/>
        </w:rPr>
        <w:t xml:space="preserve"> their frequencies) </w:t>
      </w:r>
    </w:p>
    <w:p w:rsidR="00823242" w:rsidRDefault="00823242" w:rsidP="00823242">
      <w:pPr>
        <w:widowControl w:val="0"/>
        <w:autoSpaceDE w:val="0"/>
        <w:autoSpaceDN w:val="0"/>
        <w:adjustRightInd w:val="0"/>
        <w:spacing w:after="240"/>
        <w:rPr>
          <w:rFonts w:ascii="Times" w:hAnsi="Times" w:cs="Times"/>
        </w:rPr>
      </w:pPr>
      <w:proofErr w:type="gramStart"/>
      <w:r>
        <w:rPr>
          <w:rFonts w:ascii="Calibri" w:hAnsi="Calibri" w:cs="Calibri"/>
          <w:color w:val="FFFFFF"/>
          <w:sz w:val="42"/>
          <w:szCs w:val="42"/>
        </w:rPr>
        <w:t>c</w:t>
      </w:r>
      <w:proofErr w:type="gramEnd"/>
      <w:r>
        <w:rPr>
          <w:rFonts w:ascii="Calibri" w:hAnsi="Calibri" w:cs="Calibri"/>
          <w:color w:val="FFFFFF"/>
          <w:sz w:val="42"/>
          <w:szCs w:val="42"/>
        </w:rPr>
        <w:t xml:space="preserve">,2 d,1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0"/>
          <w:szCs w:val="30"/>
        </w:rPr>
        <w:t xml:space="preserve">Choose least frequent two </w:t>
      </w:r>
      <w:proofErr w:type="gramStart"/>
      <w:r>
        <w:rPr>
          <w:rFonts w:ascii="Times" w:hAnsi="Times" w:cs="Times"/>
          <w:sz w:val="30"/>
          <w:szCs w:val="30"/>
        </w:rPr>
        <w:t>node</w:t>
      </w:r>
      <w:proofErr w:type="gramEnd"/>
      <w:r>
        <w:rPr>
          <w:rFonts w:ascii="Times" w:hAnsi="Times" w:cs="Times"/>
          <w:sz w:val="30"/>
          <w:szCs w:val="30"/>
        </w:rPr>
        <w:t xml:space="preserve"> from second level. (cd and b) and combine them.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370205" cy="114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05"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544195" cy="114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195" cy="1143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400"/>
        <w:gridCol w:w="400"/>
        <w:gridCol w:w="380"/>
        <w:gridCol w:w="380"/>
        <w:gridCol w:w="380"/>
      </w:tblGrid>
      <w:tr w:rsidR="00823242">
        <w:tblPrEx>
          <w:tblCellMar>
            <w:top w:w="0" w:type="dxa"/>
            <w:bottom w:w="0" w:type="dxa"/>
          </w:tblCellMar>
        </w:tblPrEx>
        <w:tc>
          <w:tcPr>
            <w:tcW w:w="4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proofErr w:type="gramStart"/>
            <w:r>
              <w:rPr>
                <w:rFonts w:ascii="Times" w:hAnsi="Times" w:cs="Times"/>
                <w:sz w:val="30"/>
                <w:szCs w:val="30"/>
              </w:rPr>
              <w:t>a</w:t>
            </w:r>
            <w:proofErr w:type="gramEnd"/>
            <w:r>
              <w:rPr>
                <w:rFonts w:ascii="Times" w:hAnsi="Times" w:cs="Times"/>
                <w:sz w:val="30"/>
                <w:szCs w:val="30"/>
              </w:rPr>
              <w:t xml:space="preserve">,3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c>
          <w:tcPr>
            <w:tcW w:w="4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14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proofErr w:type="gramStart"/>
            <w:r>
              <w:rPr>
                <w:rFonts w:ascii="Times" w:hAnsi="Times" w:cs="Times"/>
                <w:sz w:val="30"/>
                <w:szCs w:val="30"/>
              </w:rPr>
              <w:t>b</w:t>
            </w:r>
            <w:proofErr w:type="gramEnd"/>
            <w:r>
              <w:rPr>
                <w:rFonts w:ascii="Times" w:hAnsi="Times" w:cs="Times"/>
                <w:sz w:val="30"/>
                <w:szCs w:val="30"/>
              </w:rPr>
              <w:t xml:space="preserve">,3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14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c>
          <w:tcPr>
            <w:tcW w:w="3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spacing w:after="240"/>
              <w:rPr>
                <w:rFonts w:ascii="Times" w:hAnsi="Times" w:cs="Times"/>
              </w:rPr>
            </w:pPr>
            <w:proofErr w:type="gramStart"/>
            <w:r>
              <w:rPr>
                <w:rFonts w:ascii="Times" w:hAnsi="Times" w:cs="Times"/>
                <w:sz w:val="30"/>
                <w:szCs w:val="30"/>
              </w:rPr>
              <w:t>c</w:t>
            </w:r>
            <w:proofErr w:type="gramEnd"/>
            <w:r>
              <w:rPr>
                <w:rFonts w:ascii="Times" w:hAnsi="Times" w:cs="Times"/>
                <w:sz w:val="30"/>
                <w:szCs w:val="30"/>
              </w:rPr>
              <w:t xml:space="preserve">,2 </w:t>
            </w:r>
          </w:p>
        </w:tc>
        <w:tc>
          <w:tcPr>
            <w:tcW w:w="3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14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proofErr w:type="gramStart"/>
            <w:r>
              <w:rPr>
                <w:rFonts w:ascii="Times" w:hAnsi="Times" w:cs="Times"/>
                <w:sz w:val="30"/>
                <w:szCs w:val="30"/>
              </w:rPr>
              <w:t>d</w:t>
            </w:r>
            <w:proofErr w:type="gramEnd"/>
            <w:r>
              <w:rPr>
                <w:rFonts w:ascii="Times" w:hAnsi="Times" w:cs="Times"/>
                <w:sz w:val="30"/>
                <w:szCs w:val="30"/>
              </w:rPr>
              <w:t xml:space="preserve">,1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1430" cy="114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c>
          <w:tcPr>
            <w:tcW w:w="3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rsidR="00823242" w:rsidRDefault="00823242">
            <w:pPr>
              <w:widowControl w:val="0"/>
              <w:autoSpaceDE w:val="0"/>
              <w:autoSpaceDN w:val="0"/>
              <w:adjustRightInd w:val="0"/>
              <w:spacing w:after="240"/>
              <w:rPr>
                <w:rFonts w:ascii="Times" w:hAnsi="Times" w:cs="Times"/>
              </w:rPr>
            </w:pPr>
            <w:proofErr w:type="gramStart"/>
            <w:r>
              <w:rPr>
                <w:rFonts w:ascii="Times" w:hAnsi="Times" w:cs="Times"/>
                <w:sz w:val="30"/>
                <w:szCs w:val="30"/>
              </w:rPr>
              <w:t>e</w:t>
            </w:r>
            <w:proofErr w:type="gramEnd"/>
            <w:r>
              <w:rPr>
                <w:rFonts w:ascii="Times" w:hAnsi="Times" w:cs="Times"/>
                <w:sz w:val="30"/>
                <w:szCs w:val="30"/>
              </w:rPr>
              <w:t xml:space="preserve">,5 </w:t>
            </w:r>
          </w:p>
          <w:p w:rsidR="00823242" w:rsidRDefault="00823242">
            <w:pPr>
              <w:widowControl w:val="0"/>
              <w:autoSpaceDE w:val="0"/>
              <w:autoSpaceDN w:val="0"/>
              <w:adjustRightInd w:val="0"/>
              <w:rPr>
                <w:rFonts w:ascii="Times" w:hAnsi="Times" w:cs="Times"/>
              </w:rPr>
            </w:pPr>
            <w:r>
              <w:rPr>
                <w:rFonts w:ascii="Times" w:hAnsi="Times" w:cs="Times"/>
                <w:noProof/>
              </w:rPr>
              <w:drawing>
                <wp:inline distT="0" distB="0" distL="0" distR="0">
                  <wp:extent cx="11430" cy="114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Times" w:hAnsi="Times" w:cs="Times"/>
              </w:rPr>
              <w:t xml:space="preserve"> </w:t>
            </w:r>
          </w:p>
        </w:tc>
      </w:tr>
    </w:tbl>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752475" cy="300990"/>
            <wp:effectExtent l="0" t="0" r="952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2475" cy="30099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544195" cy="2895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195" cy="28956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r>
        <w:rPr>
          <w:rFonts w:ascii="Calibri" w:hAnsi="Calibri" w:cs="Calibri"/>
          <w:color w:val="FFFFFF"/>
          <w:sz w:val="42"/>
          <w:szCs w:val="42"/>
        </w:rPr>
        <w:t>cd</w:t>
      </w:r>
      <w:proofErr w:type="gramStart"/>
      <w:r>
        <w:rPr>
          <w:rFonts w:ascii="Calibri" w:hAnsi="Calibri" w:cs="Calibri"/>
          <w:color w:val="FFFFFF"/>
          <w:sz w:val="42"/>
          <w:szCs w:val="42"/>
        </w:rPr>
        <w:t>,3</w:t>
      </w:r>
      <w:proofErr w:type="gramEnd"/>
      <w:r>
        <w:rPr>
          <w:rFonts w:ascii="Calibri" w:hAnsi="Calibri" w:cs="Calibri"/>
          <w:color w:val="FFFFFF"/>
          <w:sz w:val="42"/>
          <w:szCs w:val="42"/>
        </w:rPr>
        <w:t xml:space="preserve"> a,4 b,3 e,5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752475" cy="300990"/>
            <wp:effectExtent l="0" t="0" r="952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2475" cy="30099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544195" cy="2895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195" cy="28956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544195" cy="2895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195" cy="28956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544195" cy="2895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195" cy="289560"/>
                    </a:xfrm>
                    <a:prstGeom prst="rect">
                      <a:avLst/>
                    </a:prstGeom>
                    <a:noFill/>
                    <a:ln>
                      <a:noFill/>
                    </a:ln>
                  </pic:spPr>
                </pic:pic>
              </a:graphicData>
            </a:graphic>
          </wp:inline>
        </w:drawing>
      </w:r>
      <w:r>
        <w:rPr>
          <w:rFonts w:ascii="Times" w:hAnsi="Times" w:cs="Times"/>
        </w:rPr>
        <w:t xml:space="preserve">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624840" cy="254635"/>
            <wp:effectExtent l="0" t="0" r="1016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 cy="254635"/>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r>
        <w:rPr>
          <w:rFonts w:ascii="Calibri" w:hAnsi="Calibri" w:cs="Calibri"/>
          <w:color w:val="FFFFFF"/>
          <w:sz w:val="34"/>
          <w:szCs w:val="34"/>
        </w:rPr>
        <w:t>cd</w:t>
      </w:r>
      <w:proofErr w:type="gramStart"/>
      <w:r>
        <w:rPr>
          <w:rFonts w:ascii="Calibri" w:hAnsi="Calibri" w:cs="Calibri"/>
          <w:color w:val="FFFFFF"/>
          <w:sz w:val="34"/>
          <w:szCs w:val="34"/>
        </w:rPr>
        <w:t>,3</w:t>
      </w:r>
      <w:proofErr w:type="gramEnd"/>
      <w:r>
        <w:rPr>
          <w:rFonts w:ascii="Calibri" w:hAnsi="Calibri" w:cs="Calibri"/>
          <w:color w:val="FFFFFF"/>
          <w:sz w:val="34"/>
          <w:szCs w:val="34"/>
        </w:rPr>
        <w:t xml:space="preserve"> </w:t>
      </w:r>
      <w:r>
        <w:rPr>
          <w:rFonts w:ascii="Calibri" w:hAnsi="Calibri" w:cs="Calibri"/>
          <w:color w:val="FFFFFF"/>
          <w:position w:val="26"/>
          <w:sz w:val="34"/>
          <w:szCs w:val="34"/>
        </w:rPr>
        <w:t xml:space="preserve">c,2 </w:t>
      </w:r>
      <w:r>
        <w:rPr>
          <w:rFonts w:ascii="Calibri" w:hAnsi="Calibri" w:cs="Calibri"/>
          <w:color w:val="FFFFFF"/>
          <w:sz w:val="34"/>
          <w:szCs w:val="34"/>
        </w:rPr>
        <w:t xml:space="preserve">bcd,6 </w:t>
      </w:r>
      <w:r>
        <w:rPr>
          <w:rFonts w:ascii="Calibri" w:hAnsi="Calibri" w:cs="Calibri"/>
          <w:color w:val="FFFFFF"/>
          <w:position w:val="-27"/>
          <w:sz w:val="34"/>
          <w:szCs w:val="34"/>
        </w:rPr>
        <w:t xml:space="preserve">b,3 </w:t>
      </w:r>
      <w:r>
        <w:rPr>
          <w:rFonts w:ascii="Calibri" w:hAnsi="Calibri" w:cs="Calibri"/>
          <w:color w:val="FFFFFF"/>
          <w:sz w:val="34"/>
          <w:szCs w:val="34"/>
        </w:rPr>
        <w:t xml:space="preserve">d,1 </w:t>
      </w:r>
    </w:p>
    <w:p w:rsidR="00823242" w:rsidRDefault="00823242" w:rsidP="00823242">
      <w:pPr>
        <w:widowControl w:val="0"/>
        <w:autoSpaceDE w:val="0"/>
        <w:autoSpaceDN w:val="0"/>
        <w:adjustRightInd w:val="0"/>
        <w:spacing w:after="240"/>
        <w:rPr>
          <w:rFonts w:ascii="Times" w:hAnsi="Times" w:cs="Times"/>
        </w:rPr>
      </w:pPr>
      <w:proofErr w:type="gramStart"/>
      <w:r>
        <w:rPr>
          <w:rFonts w:ascii="Calibri" w:hAnsi="Calibri" w:cs="Calibri"/>
          <w:color w:val="FFFFFF"/>
          <w:sz w:val="34"/>
          <w:szCs w:val="34"/>
        </w:rPr>
        <w:t>a</w:t>
      </w:r>
      <w:proofErr w:type="gramEnd"/>
      <w:r>
        <w:rPr>
          <w:rFonts w:ascii="Calibri" w:hAnsi="Calibri" w:cs="Calibri"/>
          <w:color w:val="FFFFFF"/>
          <w:sz w:val="34"/>
          <w:szCs w:val="34"/>
        </w:rPr>
        <w:t xml:space="preserve">,4 e,5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0"/>
          <w:szCs w:val="30"/>
        </w:rPr>
        <w:t xml:space="preserve">Choose least frequent two </w:t>
      </w:r>
      <w:proofErr w:type="gramStart"/>
      <w:r>
        <w:rPr>
          <w:rFonts w:ascii="Times" w:hAnsi="Times" w:cs="Times"/>
          <w:sz w:val="30"/>
          <w:szCs w:val="30"/>
        </w:rPr>
        <w:t>node</w:t>
      </w:r>
      <w:proofErr w:type="gramEnd"/>
      <w:r>
        <w:rPr>
          <w:rFonts w:ascii="Times" w:hAnsi="Times" w:cs="Times"/>
          <w:sz w:val="30"/>
          <w:szCs w:val="30"/>
        </w:rPr>
        <w:t xml:space="preserve"> from third level. (</w:t>
      </w:r>
      <w:proofErr w:type="gramStart"/>
      <w:r>
        <w:rPr>
          <w:rFonts w:ascii="Times" w:hAnsi="Times" w:cs="Times"/>
          <w:sz w:val="30"/>
          <w:szCs w:val="30"/>
        </w:rPr>
        <w:t>a</w:t>
      </w:r>
      <w:proofErr w:type="gramEnd"/>
      <w:r>
        <w:rPr>
          <w:rFonts w:ascii="Times" w:hAnsi="Times" w:cs="Times"/>
          <w:sz w:val="30"/>
          <w:szCs w:val="30"/>
        </w:rPr>
        <w:t xml:space="preserve"> and e) and combine them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color w:val="FFFFFF"/>
          <w:sz w:val="32"/>
          <w:szCs w:val="32"/>
        </w:rPr>
        <w:t>cd</w:t>
      </w:r>
      <w:proofErr w:type="gramStart"/>
      <w:r>
        <w:rPr>
          <w:rFonts w:ascii="Calibri" w:hAnsi="Calibri" w:cs="Calibri"/>
          <w:color w:val="FFFFFF"/>
          <w:sz w:val="32"/>
          <w:szCs w:val="32"/>
        </w:rPr>
        <w:t>,3</w:t>
      </w:r>
      <w:proofErr w:type="gramEnd"/>
      <w:r>
        <w:rPr>
          <w:rFonts w:ascii="Calibri" w:hAnsi="Calibri" w:cs="Calibri"/>
          <w:color w:val="FFFFFF"/>
          <w:sz w:val="32"/>
          <w:szCs w:val="32"/>
        </w:rPr>
        <w:t xml:space="preserve"> </w:t>
      </w:r>
      <w:r>
        <w:rPr>
          <w:rFonts w:ascii="Calibri" w:hAnsi="Calibri" w:cs="Calibri"/>
          <w:color w:val="FFFFFF"/>
          <w:position w:val="26"/>
          <w:sz w:val="32"/>
          <w:szCs w:val="32"/>
        </w:rPr>
        <w:t xml:space="preserve">c,2 </w:t>
      </w:r>
      <w:r>
        <w:rPr>
          <w:rFonts w:ascii="Calibri" w:hAnsi="Calibri" w:cs="Calibri"/>
          <w:color w:val="FFFFFF"/>
          <w:sz w:val="32"/>
          <w:szCs w:val="32"/>
        </w:rPr>
        <w:t xml:space="preserve">bcd,6 </w:t>
      </w:r>
      <w:r>
        <w:rPr>
          <w:rFonts w:ascii="Calibri" w:hAnsi="Calibri" w:cs="Calibri"/>
          <w:color w:val="FFFFFF"/>
          <w:position w:val="-27"/>
          <w:sz w:val="32"/>
          <w:szCs w:val="32"/>
        </w:rPr>
        <w:t xml:space="preserve">b,3 </w:t>
      </w:r>
      <w:r>
        <w:rPr>
          <w:rFonts w:ascii="Calibri" w:hAnsi="Calibri" w:cs="Calibri"/>
          <w:color w:val="FFFFFF"/>
          <w:sz w:val="32"/>
          <w:szCs w:val="32"/>
        </w:rPr>
        <w:t xml:space="preserve">d,1 </w:t>
      </w:r>
    </w:p>
    <w:p w:rsidR="00823242" w:rsidRDefault="00823242" w:rsidP="00823242">
      <w:pPr>
        <w:widowControl w:val="0"/>
        <w:autoSpaceDE w:val="0"/>
        <w:autoSpaceDN w:val="0"/>
        <w:adjustRightInd w:val="0"/>
        <w:spacing w:after="240"/>
        <w:rPr>
          <w:rFonts w:ascii="Times" w:hAnsi="Times" w:cs="Times"/>
        </w:rPr>
      </w:pPr>
      <w:proofErr w:type="gramStart"/>
      <w:r>
        <w:rPr>
          <w:rFonts w:ascii="Calibri" w:hAnsi="Calibri" w:cs="Calibri"/>
          <w:color w:val="FFFFFF"/>
          <w:sz w:val="32"/>
          <w:szCs w:val="32"/>
        </w:rPr>
        <w:t>a</w:t>
      </w:r>
      <w:proofErr w:type="gramEnd"/>
      <w:r>
        <w:rPr>
          <w:rFonts w:ascii="Calibri" w:hAnsi="Calibri" w:cs="Calibri"/>
          <w:color w:val="FFFFFF"/>
          <w:sz w:val="32"/>
          <w:szCs w:val="32"/>
        </w:rPr>
        <w:t xml:space="preserve">,4 </w:t>
      </w:r>
      <w:proofErr w:type="spellStart"/>
      <w:r>
        <w:rPr>
          <w:rFonts w:ascii="Calibri" w:hAnsi="Calibri" w:cs="Calibri"/>
          <w:color w:val="FFFFFF"/>
          <w:sz w:val="32"/>
          <w:szCs w:val="32"/>
        </w:rPr>
        <w:t>ae</w:t>
      </w:r>
      <w:proofErr w:type="spellEnd"/>
      <w:r>
        <w:rPr>
          <w:rFonts w:ascii="Calibri" w:hAnsi="Calibri" w:cs="Calibri"/>
          <w:color w:val="FFFFFF"/>
          <w:sz w:val="32"/>
          <w:szCs w:val="32"/>
        </w:rPr>
        <w:t xml:space="preserve"> ,10 </w:t>
      </w:r>
    </w:p>
    <w:p w:rsidR="00823242" w:rsidRDefault="00823242" w:rsidP="00823242">
      <w:pPr>
        <w:widowControl w:val="0"/>
        <w:autoSpaceDE w:val="0"/>
        <w:autoSpaceDN w:val="0"/>
        <w:adjustRightInd w:val="0"/>
        <w:spacing w:after="240"/>
        <w:rPr>
          <w:rFonts w:ascii="Times" w:hAnsi="Times" w:cs="Times"/>
        </w:rPr>
      </w:pPr>
      <w:proofErr w:type="gramStart"/>
      <w:r>
        <w:rPr>
          <w:rFonts w:ascii="Calibri" w:hAnsi="Calibri" w:cs="Calibri"/>
          <w:color w:val="FFFFFF"/>
          <w:sz w:val="32"/>
          <w:szCs w:val="32"/>
        </w:rPr>
        <w:t>e</w:t>
      </w:r>
      <w:proofErr w:type="gramEnd"/>
      <w:r>
        <w:rPr>
          <w:rFonts w:ascii="Calibri" w:hAnsi="Calibri" w:cs="Calibri"/>
          <w:color w:val="FFFFFF"/>
          <w:sz w:val="32"/>
          <w:szCs w:val="32"/>
        </w:rPr>
        <w:t xml:space="preserve">,5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0"/>
          <w:szCs w:val="30"/>
        </w:rPr>
        <w:t xml:space="preserve">Choose least frequent two </w:t>
      </w:r>
      <w:proofErr w:type="gramStart"/>
      <w:r>
        <w:rPr>
          <w:rFonts w:ascii="Times" w:hAnsi="Times" w:cs="Times"/>
          <w:sz w:val="30"/>
          <w:szCs w:val="30"/>
        </w:rPr>
        <w:t>node</w:t>
      </w:r>
      <w:proofErr w:type="gramEnd"/>
      <w:r>
        <w:rPr>
          <w:rFonts w:ascii="Times" w:hAnsi="Times" w:cs="Times"/>
          <w:sz w:val="30"/>
          <w:szCs w:val="30"/>
        </w:rPr>
        <w:t xml:space="preserve"> from fourth level. (</w:t>
      </w:r>
      <w:proofErr w:type="spellStart"/>
      <w:proofErr w:type="gramStart"/>
      <w:r>
        <w:rPr>
          <w:rFonts w:ascii="Times" w:hAnsi="Times" w:cs="Times"/>
          <w:sz w:val="30"/>
          <w:szCs w:val="30"/>
        </w:rPr>
        <w:t>ae</w:t>
      </w:r>
      <w:proofErr w:type="spellEnd"/>
      <w:proofErr w:type="gramEnd"/>
      <w:r>
        <w:rPr>
          <w:rFonts w:ascii="Times" w:hAnsi="Times" w:cs="Times"/>
          <w:sz w:val="30"/>
          <w:szCs w:val="30"/>
        </w:rPr>
        <w:t xml:space="preserve"> and </w:t>
      </w:r>
      <w:proofErr w:type="spellStart"/>
      <w:r>
        <w:rPr>
          <w:rFonts w:ascii="Times" w:hAnsi="Times" w:cs="Times"/>
          <w:sz w:val="30"/>
          <w:szCs w:val="30"/>
        </w:rPr>
        <w:t>bcd</w:t>
      </w:r>
      <w:proofErr w:type="spellEnd"/>
      <w:r>
        <w:rPr>
          <w:rFonts w:ascii="Times" w:hAnsi="Times" w:cs="Times"/>
          <w:sz w:val="30"/>
          <w:szCs w:val="30"/>
        </w:rPr>
        <w:t xml:space="preserve">) and combine them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636905" cy="26606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905" cy="26606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636905" cy="2660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905" cy="26606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62915" cy="25463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 cy="2546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636905" cy="26606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6905" cy="26606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62915" cy="2546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915" cy="2546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62915" cy="25463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915" cy="2546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51485" cy="219710"/>
            <wp:effectExtent l="0" t="0" r="571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 cy="21971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196850" cy="150495"/>
            <wp:effectExtent l="0" t="0" r="635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6850" cy="1504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613410" cy="25463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3410" cy="2546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613410" cy="2546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410" cy="2546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51485" cy="243205"/>
            <wp:effectExtent l="0" t="0" r="5715" b="1079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485" cy="2432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613410" cy="2546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 cy="2546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613410" cy="254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3410" cy="2546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51485" cy="243205"/>
            <wp:effectExtent l="0" t="0" r="5715" b="1079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485" cy="2432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613410" cy="2546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 cy="25463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810260" cy="312420"/>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10260" cy="3124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810260" cy="323850"/>
            <wp:effectExtent l="0" t="0" r="254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10260" cy="3238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810260" cy="323850"/>
            <wp:effectExtent l="0" t="0" r="2540"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10260" cy="3238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810260" cy="486410"/>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10260" cy="48641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alibri" w:hAnsi="Calibri" w:cs="Calibri"/>
          <w:color w:val="FFFFFF"/>
        </w:rPr>
        <w:t>bcd</w:t>
      </w:r>
      <w:proofErr w:type="spellEnd"/>
      <w:proofErr w:type="gramEnd"/>
      <w:r>
        <w:rPr>
          <w:rFonts w:ascii="Calibri" w:hAnsi="Calibri" w:cs="Calibri"/>
          <w:color w:val="FFFFFF"/>
        </w:rPr>
        <w:t xml:space="preserve">=6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alibri" w:hAnsi="Calibri" w:cs="Calibri"/>
          <w:color w:val="FFFFFF"/>
        </w:rPr>
        <w:t>ae</w:t>
      </w:r>
      <w:proofErr w:type="spellEnd"/>
      <w:proofErr w:type="gramEnd"/>
      <w:r>
        <w:rPr>
          <w:rFonts w:ascii="Calibri" w:hAnsi="Calibri" w:cs="Calibri"/>
          <w:color w:val="FFFFFF"/>
        </w:rPr>
        <w:t xml:space="preserve"> =10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color w:val="FFFFFF"/>
        </w:rPr>
        <w:t xml:space="preserve">cd=3 b=3 </w:t>
      </w:r>
    </w:p>
    <w:p w:rsidR="00823242" w:rsidRDefault="00823242" w:rsidP="00823242">
      <w:pPr>
        <w:widowControl w:val="0"/>
        <w:autoSpaceDE w:val="0"/>
        <w:autoSpaceDN w:val="0"/>
        <w:adjustRightInd w:val="0"/>
        <w:spacing w:after="240"/>
        <w:rPr>
          <w:rFonts w:ascii="Times" w:hAnsi="Times" w:cs="Times"/>
        </w:rPr>
      </w:pPr>
      <w:proofErr w:type="gramStart"/>
      <w:r>
        <w:rPr>
          <w:rFonts w:ascii="Calibri" w:hAnsi="Calibri" w:cs="Calibri"/>
          <w:color w:val="FFFFFF"/>
        </w:rPr>
        <w:t>a</w:t>
      </w:r>
      <w:proofErr w:type="gramEnd"/>
      <w:r>
        <w:rPr>
          <w:rFonts w:ascii="Calibri" w:hAnsi="Calibri" w:cs="Calibri"/>
          <w:color w:val="FFFFFF"/>
        </w:rPr>
        <w:t xml:space="preserve">=4 e=5 </w:t>
      </w:r>
    </w:p>
    <w:p w:rsidR="00823242" w:rsidRDefault="00823242" w:rsidP="00823242">
      <w:pPr>
        <w:widowControl w:val="0"/>
        <w:autoSpaceDE w:val="0"/>
        <w:autoSpaceDN w:val="0"/>
        <w:adjustRightInd w:val="0"/>
        <w:spacing w:after="240"/>
        <w:rPr>
          <w:rFonts w:ascii="Times" w:hAnsi="Times" w:cs="Times"/>
        </w:rPr>
      </w:pPr>
      <w:proofErr w:type="gramStart"/>
      <w:r>
        <w:rPr>
          <w:rFonts w:ascii="Calibri" w:hAnsi="Calibri" w:cs="Calibri"/>
          <w:color w:val="FFFFFF"/>
        </w:rPr>
        <w:t>c</w:t>
      </w:r>
      <w:proofErr w:type="gramEnd"/>
      <w:r>
        <w:rPr>
          <w:rFonts w:ascii="Calibri" w:hAnsi="Calibri" w:cs="Calibri"/>
          <w:color w:val="FFFFFF"/>
        </w:rPr>
        <w:t xml:space="preserve">=2 d=1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821690" cy="323850"/>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1690" cy="3238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578485" cy="312420"/>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8485" cy="31242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alibri" w:hAnsi="Calibri" w:cs="Calibri"/>
          <w:color w:val="FFFFFF"/>
        </w:rPr>
        <w:t>abcde</w:t>
      </w:r>
      <w:proofErr w:type="spellEnd"/>
      <w:proofErr w:type="gramEnd"/>
      <w:r>
        <w:rPr>
          <w:rFonts w:ascii="Calibri" w:hAnsi="Calibri" w:cs="Calibri"/>
          <w:color w:val="FFFFFF"/>
        </w:rPr>
        <w:t xml:space="preserve"> = 16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810260" cy="486410"/>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10260" cy="48641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810260" cy="323850"/>
            <wp:effectExtent l="0" t="0" r="2540"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10260" cy="32385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810260" cy="323850"/>
            <wp:effectExtent l="0" t="0" r="254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10260" cy="32385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0"/>
          <w:szCs w:val="30"/>
        </w:rPr>
        <w:t xml:space="preserve">Assign 0 to all left children and 1 to all right children.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position w:val="8"/>
        </w:rPr>
        <w:t xml:space="preserve">0 </w:t>
      </w:r>
      <w:proofErr w:type="gramStart"/>
      <w:r>
        <w:rPr>
          <w:rFonts w:ascii="Calibri" w:hAnsi="Calibri" w:cs="Calibri"/>
          <w:color w:val="FFFFFF"/>
        </w:rPr>
        <w:t>c</w:t>
      </w:r>
      <w:proofErr w:type="gramEnd"/>
      <w:r>
        <w:rPr>
          <w:rFonts w:ascii="Calibri" w:hAnsi="Calibri" w:cs="Calibri"/>
          <w:color w:val="FFFFFF"/>
        </w:rPr>
        <w:t xml:space="preserve">,2 cd,3 </w:t>
      </w:r>
    </w:p>
    <w:p w:rsidR="00823242" w:rsidRDefault="00823242" w:rsidP="00823242">
      <w:pPr>
        <w:widowControl w:val="0"/>
        <w:autoSpaceDE w:val="0"/>
        <w:autoSpaceDN w:val="0"/>
        <w:adjustRightInd w:val="0"/>
        <w:spacing w:after="240"/>
        <w:rPr>
          <w:rFonts w:ascii="Times" w:hAnsi="Times" w:cs="Times"/>
        </w:rPr>
      </w:pPr>
      <w:proofErr w:type="gramStart"/>
      <w:r>
        <w:rPr>
          <w:rFonts w:ascii="Calibri" w:hAnsi="Calibri" w:cs="Calibri"/>
          <w:color w:val="FFFFFF"/>
        </w:rPr>
        <w:t>bcd,6</w:t>
      </w:r>
      <w:proofErr w:type="gramEnd"/>
      <w:r>
        <w:rPr>
          <w:rFonts w:ascii="Calibri" w:hAnsi="Calibri" w:cs="Calibri"/>
          <w:color w:val="FFFFFF"/>
        </w:rPr>
        <w:t xml:space="preserve"> d,1 </w:t>
      </w:r>
      <w:r>
        <w:rPr>
          <w:rFonts w:ascii="Calibri" w:hAnsi="Calibri" w:cs="Calibri"/>
          <w:position w:val="10"/>
        </w:rPr>
        <w:t xml:space="preserve">0 </w:t>
      </w:r>
      <w:r>
        <w:rPr>
          <w:rFonts w:ascii="Calibri" w:hAnsi="Calibri" w:cs="Calibri"/>
          <w:color w:val="FFFFFF"/>
        </w:rPr>
        <w:t>b,3</w:t>
      </w:r>
      <w:r>
        <w:rPr>
          <w:rFonts w:ascii="Calibri" w:hAnsi="Calibri" w:cs="Calibri"/>
          <w:position w:val="10"/>
        </w:rPr>
        <w:t xml:space="preserve">1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775335" cy="300990"/>
            <wp:effectExtent l="0" t="0" r="12065"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75335" cy="30099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763905" cy="3124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3905" cy="31242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r>
        <w:rPr>
          <w:rFonts w:ascii="Calibri" w:hAnsi="Calibri" w:cs="Calibri"/>
        </w:rPr>
        <w:t xml:space="preserve">0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763905" cy="3124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3905" cy="3124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775335" cy="462915"/>
            <wp:effectExtent l="0" t="0" r="1206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75335" cy="46291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798830" cy="300990"/>
            <wp:effectExtent l="0" t="0" r="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98830" cy="30099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555625" cy="300990"/>
            <wp:effectExtent l="0" t="0" r="3175"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5625" cy="30099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236"/>
      </w:tblGrid>
      <w:tr w:rsidR="00823242">
        <w:tblPrEx>
          <w:tblCellMar>
            <w:top w:w="0" w:type="dxa"/>
            <w:bottom w:w="0" w:type="dxa"/>
          </w:tblCellMar>
        </w:tblPrEx>
        <w:tc>
          <w:tcPr>
            <w:tcW w:w="140" w:type="dxa"/>
            <w:tcBorders>
              <w:top w:val="single" w:sz="8" w:space="0" w:color="FFFFFF"/>
              <w:left w:val="single" w:sz="8" w:space="0" w:color="FFFFFF"/>
              <w:bottom w:val="single" w:sz="8" w:space="0" w:color="FFFFFF"/>
              <w:right w:val="single" w:sz="8" w:space="0" w:color="FFFFFF"/>
            </w:tcBorders>
            <w:shd w:val="clear" w:color="auto" w:fill="FFFFFF"/>
            <w:tcMar>
              <w:top w:w="20" w:type="nil"/>
              <w:left w:w="20" w:type="nil"/>
              <w:bottom w:w="20" w:type="nil"/>
              <w:right w:w="20" w:type="nil"/>
            </w:tcMar>
            <w:vAlign w:val="center"/>
          </w:tcPr>
          <w:p w:rsidR="00823242" w:rsidRDefault="00823242">
            <w:pPr>
              <w:widowControl w:val="0"/>
              <w:autoSpaceDE w:val="0"/>
              <w:autoSpaceDN w:val="0"/>
              <w:adjustRightInd w:val="0"/>
              <w:spacing w:after="240"/>
              <w:rPr>
                <w:rFonts w:ascii="Times" w:hAnsi="Times" w:cs="Times"/>
              </w:rPr>
            </w:pPr>
            <w:r>
              <w:rPr>
                <w:rFonts w:ascii="Calibri" w:hAnsi="Calibri" w:cs="Calibri"/>
              </w:rPr>
              <w:t xml:space="preserve">1 </w:t>
            </w:r>
          </w:p>
        </w:tc>
      </w:tr>
      <w:tr w:rsidR="00823242">
        <w:tblPrEx>
          <w:tblBorders>
            <w:top w:val="none" w:sz="0" w:space="0" w:color="auto"/>
          </w:tblBorders>
          <w:tblCellMar>
            <w:top w:w="0" w:type="dxa"/>
            <w:bottom w:w="0" w:type="dxa"/>
          </w:tblCellMar>
        </w:tblPrEx>
        <w:tc>
          <w:tcPr>
            <w:tcW w:w="140" w:type="dxa"/>
            <w:tcBorders>
              <w:top w:val="single" w:sz="8" w:space="0" w:color="FFFFFF"/>
              <w:left w:val="single" w:sz="8" w:space="0" w:color="FFFFFF"/>
              <w:bottom w:val="single" w:sz="8" w:space="0" w:color="FFFFFF"/>
              <w:right w:val="single" w:sz="8" w:space="0" w:color="FFFFFF"/>
            </w:tcBorders>
            <w:tcMar>
              <w:top w:w="20" w:type="nil"/>
              <w:left w:w="20" w:type="nil"/>
              <w:bottom w:w="20" w:type="nil"/>
              <w:right w:w="20" w:type="nil"/>
            </w:tcMar>
            <w:vAlign w:val="center"/>
          </w:tcPr>
          <w:p w:rsidR="00823242" w:rsidRDefault="00823242">
            <w:pPr>
              <w:widowControl w:val="0"/>
              <w:autoSpaceDE w:val="0"/>
              <w:autoSpaceDN w:val="0"/>
              <w:adjustRightInd w:val="0"/>
              <w:rPr>
                <w:rFonts w:ascii="Times" w:hAnsi="Times" w:cs="Times"/>
              </w:rPr>
            </w:pPr>
          </w:p>
        </w:tc>
      </w:tr>
      <w:tr w:rsidR="00823242">
        <w:tblPrEx>
          <w:tblCellMar>
            <w:top w:w="0" w:type="dxa"/>
            <w:bottom w:w="0" w:type="dxa"/>
          </w:tblCellMar>
        </w:tblPrEx>
        <w:tc>
          <w:tcPr>
            <w:tcW w:w="140" w:type="dxa"/>
            <w:tcBorders>
              <w:top w:val="single" w:sz="8" w:space="0" w:color="FFFFFF"/>
              <w:left w:val="single" w:sz="8" w:space="0" w:color="FFFFFF"/>
              <w:bottom w:val="single" w:sz="8" w:space="0" w:color="FFFFFF"/>
              <w:right w:val="single" w:sz="8" w:space="0" w:color="FFFFFF"/>
            </w:tcBorders>
            <w:shd w:val="clear" w:color="auto" w:fill="FFFFFF"/>
            <w:tcMar>
              <w:top w:w="20" w:type="nil"/>
              <w:left w:w="20" w:type="nil"/>
              <w:bottom w:w="20" w:type="nil"/>
              <w:right w:w="20" w:type="nil"/>
            </w:tcMar>
            <w:vAlign w:val="center"/>
          </w:tcPr>
          <w:p w:rsidR="00823242" w:rsidRDefault="00823242">
            <w:pPr>
              <w:widowControl w:val="0"/>
              <w:autoSpaceDE w:val="0"/>
              <w:autoSpaceDN w:val="0"/>
              <w:adjustRightInd w:val="0"/>
              <w:spacing w:after="240"/>
              <w:rPr>
                <w:rFonts w:ascii="Times" w:hAnsi="Times" w:cs="Times"/>
              </w:rPr>
            </w:pPr>
            <w:r>
              <w:rPr>
                <w:rFonts w:ascii="Calibri" w:hAnsi="Calibri" w:cs="Calibri"/>
              </w:rPr>
              <w:t xml:space="preserve">0 </w:t>
            </w:r>
          </w:p>
        </w:tc>
      </w:tr>
    </w:tbl>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alibri" w:hAnsi="Calibri" w:cs="Calibri"/>
          <w:color w:val="FFFFFF"/>
        </w:rPr>
        <w:t>abcde</w:t>
      </w:r>
      <w:proofErr w:type="spellEnd"/>
      <w:proofErr w:type="gramEnd"/>
      <w:r>
        <w:rPr>
          <w:rFonts w:ascii="Calibri" w:hAnsi="Calibri" w:cs="Calibri"/>
          <w:color w:val="FFFFFF"/>
        </w:rPr>
        <w:t xml:space="preserve"> , 16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rPr>
        <w:t xml:space="preserve">1 </w:t>
      </w:r>
    </w:p>
    <w:p w:rsidR="00823242" w:rsidRDefault="00823242" w:rsidP="00823242">
      <w:pPr>
        <w:widowControl w:val="0"/>
        <w:autoSpaceDE w:val="0"/>
        <w:autoSpaceDN w:val="0"/>
        <w:adjustRightInd w:val="0"/>
        <w:spacing w:after="240"/>
        <w:rPr>
          <w:rFonts w:ascii="Times" w:hAnsi="Times" w:cs="Times"/>
        </w:rPr>
      </w:pPr>
      <w:proofErr w:type="gramStart"/>
      <w:r>
        <w:rPr>
          <w:rFonts w:ascii="Calibri" w:hAnsi="Calibri" w:cs="Calibri"/>
          <w:color w:val="FFFFFF"/>
        </w:rPr>
        <w:t>a</w:t>
      </w:r>
      <w:proofErr w:type="gramEnd"/>
      <w:r>
        <w:rPr>
          <w:rFonts w:ascii="Calibri" w:hAnsi="Calibri" w:cs="Calibri"/>
          <w:color w:val="FFFFFF"/>
        </w:rPr>
        <w:t xml:space="preserve">,4 e,5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rPr>
        <w:t xml:space="preserve">1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775335" cy="462915"/>
            <wp:effectExtent l="0" t="0" r="1206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75335" cy="46291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763905" cy="3124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3905" cy="31242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alibri" w:hAnsi="Calibri" w:cs="Calibri"/>
          <w:color w:val="FFFFFF"/>
        </w:rPr>
        <w:t>ae</w:t>
      </w:r>
      <w:proofErr w:type="spellEnd"/>
      <w:proofErr w:type="gramEnd"/>
      <w:r>
        <w:rPr>
          <w:rFonts w:ascii="Calibri" w:hAnsi="Calibri" w:cs="Calibri"/>
          <w:color w:val="FFFFFF"/>
        </w:rPr>
        <w:t xml:space="preserve"> ,10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0"/>
          <w:szCs w:val="30"/>
        </w:rPr>
        <w:t xml:space="preserve">Check the path from </w:t>
      </w:r>
      <w:proofErr w:type="gramStart"/>
      <w:r>
        <w:rPr>
          <w:rFonts w:ascii="Times" w:hAnsi="Times" w:cs="Times"/>
          <w:sz w:val="30"/>
          <w:szCs w:val="30"/>
        </w:rPr>
        <w:t>the leafs</w:t>
      </w:r>
      <w:proofErr w:type="gramEnd"/>
      <w:r>
        <w:rPr>
          <w:rFonts w:ascii="Times" w:hAnsi="Times" w:cs="Times"/>
          <w:sz w:val="30"/>
          <w:szCs w:val="30"/>
        </w:rPr>
        <w:t xml:space="preserve"> to the root to find the code. So the characters are encoded as: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sz w:val="30"/>
          <w:szCs w:val="30"/>
        </w:rPr>
        <w:t>a</w:t>
      </w:r>
      <w:proofErr w:type="gramEnd"/>
      <w:r>
        <w:rPr>
          <w:rFonts w:ascii="Times" w:hAnsi="Times" w:cs="Times"/>
          <w:sz w:val="30"/>
          <w:szCs w:val="30"/>
        </w:rPr>
        <w:t xml:space="preserve">=01, b=10, c=000, d=100, e = 11 And the encoded version of the text </w:t>
      </w:r>
      <w:proofErr w:type="spellStart"/>
      <w:r>
        <w:rPr>
          <w:rFonts w:ascii="Times" w:hAnsi="Times" w:cs="Times"/>
          <w:sz w:val="30"/>
          <w:szCs w:val="30"/>
        </w:rPr>
        <w:t>aaabbbccdeeeee</w:t>
      </w:r>
      <w:proofErr w:type="spellEnd"/>
      <w:r>
        <w:rPr>
          <w:rFonts w:ascii="Times" w:hAnsi="Times" w:cs="Times"/>
          <w:sz w:val="30"/>
          <w:szCs w:val="30"/>
        </w:rPr>
        <w:t xml:space="preserve"> is 0101011010100000001001111111111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763905" cy="3124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3905" cy="3124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641215" cy="1143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41215" cy="11430"/>
                    </a:xfrm>
                    <a:prstGeom prst="rect">
                      <a:avLst/>
                    </a:prstGeom>
                    <a:noFill/>
                    <a:ln>
                      <a:noFill/>
                    </a:ln>
                  </pic:spPr>
                </pic:pic>
              </a:graphicData>
            </a:graphic>
          </wp:inline>
        </w:drawing>
      </w:r>
      <w:r>
        <w:rPr>
          <w:rFonts w:ascii="Times" w:hAnsi="Times" w:cs="Times"/>
        </w:rPr>
        <w:t xml:space="preserve">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2"/>
          <w:szCs w:val="32"/>
        </w:rPr>
        <w:t xml:space="preserve">Classic coding: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In classic coding, each character is encoded by fixed size code. For example, the above example has 5 different characters. So we can express each 5 character with using 3 </w:t>
      </w:r>
      <w:proofErr w:type="gramStart"/>
      <w:r>
        <w:rPr>
          <w:rFonts w:ascii="Calibri" w:hAnsi="Calibri" w:cs="Calibri"/>
          <w:sz w:val="30"/>
          <w:szCs w:val="30"/>
        </w:rPr>
        <w:t>( bits</w:t>
      </w:r>
      <w:proofErr w:type="gramEnd"/>
      <w:r>
        <w:rPr>
          <w:rFonts w:ascii="Calibri" w:hAnsi="Calibri" w:cs="Calibri"/>
          <w:sz w:val="30"/>
          <w:szCs w:val="30"/>
        </w:rPr>
        <w:t xml:space="preserve">. So one possibility is: </w:t>
      </w:r>
    </w:p>
    <w:p w:rsidR="00823242" w:rsidRDefault="00823242" w:rsidP="00823242">
      <w:pPr>
        <w:widowControl w:val="0"/>
        <w:autoSpaceDE w:val="0"/>
        <w:autoSpaceDN w:val="0"/>
        <w:adjustRightInd w:val="0"/>
        <w:spacing w:after="240"/>
        <w:rPr>
          <w:rFonts w:ascii="Times" w:hAnsi="Times" w:cs="Times"/>
        </w:rPr>
      </w:pPr>
      <w:proofErr w:type="gramStart"/>
      <w:r>
        <w:rPr>
          <w:rFonts w:ascii="Calibri" w:hAnsi="Calibri" w:cs="Calibri"/>
          <w:sz w:val="30"/>
          <w:szCs w:val="30"/>
        </w:rPr>
        <w:t>a</w:t>
      </w:r>
      <w:proofErr w:type="gramEnd"/>
      <w:r>
        <w:rPr>
          <w:rFonts w:ascii="Calibri" w:hAnsi="Calibri" w:cs="Calibri"/>
          <w:sz w:val="30"/>
          <w:szCs w:val="30"/>
        </w:rPr>
        <w:t xml:space="preserve">=000, b=001, c=010, d=011, e=100 So the coded text </w:t>
      </w:r>
      <w:proofErr w:type="spellStart"/>
      <w:r>
        <w:rPr>
          <w:rFonts w:ascii="Times" w:hAnsi="Times" w:cs="Times"/>
          <w:sz w:val="30"/>
          <w:szCs w:val="30"/>
        </w:rPr>
        <w:t>aaabbbccdeeeee</w:t>
      </w:r>
      <w:proofErr w:type="spellEnd"/>
      <w:r>
        <w:rPr>
          <w:rFonts w:ascii="Times" w:hAnsi="Times" w:cs="Times"/>
          <w:sz w:val="30"/>
          <w:szCs w:val="30"/>
        </w:rPr>
        <w:t xml:space="preserve"> </w:t>
      </w:r>
      <w:r>
        <w:rPr>
          <w:rFonts w:ascii="Calibri" w:hAnsi="Calibri" w:cs="Calibri"/>
          <w:sz w:val="30"/>
          <w:szCs w:val="30"/>
        </w:rPr>
        <w:t xml:space="preserve">is 000000000001001001010010011100100100100100 As you see this coding is longer than Huffman coding so it is better to use Huffman coding.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2"/>
          <w:szCs w:val="32"/>
        </w:rPr>
        <w:t xml:space="preserve">Huffman Coding with Priority Queue: </w:t>
      </w:r>
    </w:p>
    <w:p w:rsidR="00823242" w:rsidRDefault="00823242" w:rsidP="00823242">
      <w:pPr>
        <w:widowControl w:val="0"/>
        <w:autoSpaceDE w:val="0"/>
        <w:autoSpaceDN w:val="0"/>
        <w:adjustRightInd w:val="0"/>
        <w:spacing w:after="240"/>
        <w:rPr>
          <w:rFonts w:ascii="Times" w:hAnsi="Times" w:cs="Times"/>
        </w:rPr>
      </w:pPr>
      <w:proofErr w:type="spellStart"/>
      <w:r>
        <w:rPr>
          <w:rFonts w:ascii="Times" w:hAnsi="Times" w:cs="Times"/>
          <w:sz w:val="30"/>
          <w:szCs w:val="30"/>
        </w:rPr>
        <w:t>HuffmanCoding</w:t>
      </w:r>
      <w:proofErr w:type="spellEnd"/>
      <w:r>
        <w:rPr>
          <w:rFonts w:ascii="Times" w:hAnsi="Times" w:cs="Times"/>
          <w:sz w:val="30"/>
          <w:szCs w:val="30"/>
        </w:rPr>
        <w:t xml:space="preserve"> </w:t>
      </w:r>
      <w:r>
        <w:rPr>
          <w:rFonts w:ascii="Calibri" w:hAnsi="Calibri" w:cs="Calibri"/>
          <w:sz w:val="30"/>
          <w:szCs w:val="30"/>
        </w:rPr>
        <w:t xml:space="preserve">class is given. You should implement all methods of it as described below. In addition you should implement the interface </w:t>
      </w:r>
      <w:r>
        <w:rPr>
          <w:rFonts w:ascii="Times" w:hAnsi="Times" w:cs="Times"/>
          <w:sz w:val="30"/>
          <w:szCs w:val="30"/>
        </w:rPr>
        <w:t xml:space="preserve">Entry </w:t>
      </w:r>
      <w:r>
        <w:rPr>
          <w:rFonts w:ascii="Calibri" w:hAnsi="Calibri" w:cs="Calibri"/>
          <w:sz w:val="30"/>
          <w:szCs w:val="30"/>
        </w:rPr>
        <w:t xml:space="preserve">with given class </w:t>
      </w:r>
      <w:proofErr w:type="spellStart"/>
      <w:r>
        <w:rPr>
          <w:rFonts w:ascii="Times" w:hAnsi="Times" w:cs="Times"/>
          <w:sz w:val="30"/>
          <w:szCs w:val="30"/>
        </w:rPr>
        <w:t>HuffmanEntry</w:t>
      </w:r>
      <w:proofErr w:type="spellEnd"/>
      <w:r>
        <w:rPr>
          <w:rFonts w:ascii="Calibri" w:hAnsi="Calibri" w:cs="Calibri"/>
          <w:sz w:val="30"/>
          <w:szCs w:val="30"/>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import</w:t>
      </w:r>
      <w:proofErr w:type="gramEnd"/>
      <w:r>
        <w:rPr>
          <w:rFonts w:ascii="Times" w:hAnsi="Times" w:cs="Times"/>
          <w:color w:val="6A0043"/>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import</w:t>
      </w:r>
      <w:proofErr w:type="gramEnd"/>
      <w:r>
        <w:rPr>
          <w:rFonts w:ascii="Times" w:hAnsi="Times" w:cs="Times"/>
          <w:color w:val="6A0043"/>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import</w:t>
      </w:r>
      <w:proofErr w:type="gramEnd"/>
      <w:r>
        <w:rPr>
          <w:rFonts w:ascii="Times" w:hAnsi="Times" w:cs="Times"/>
          <w:color w:val="6A0043"/>
          <w:sz w:val="26"/>
          <w:szCs w:val="26"/>
        </w:rPr>
        <w:t xml:space="preserve"> </w:t>
      </w:r>
      <w:proofErr w:type="spellStart"/>
      <w:r>
        <w:rPr>
          <w:rFonts w:ascii="Times" w:hAnsi="Times" w:cs="Times"/>
          <w:color w:val="6A0043"/>
          <w:sz w:val="26"/>
          <w:szCs w:val="26"/>
        </w:rPr>
        <w:t>import</w:t>
      </w:r>
      <w:proofErr w:type="spellEnd"/>
      <w:r>
        <w:rPr>
          <w:rFonts w:ascii="Times" w:hAnsi="Times" w:cs="Times"/>
          <w:color w:val="6A0043"/>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java.io.BufferedWriter</w:t>
      </w:r>
      <w:proofErr w:type="spellEnd"/>
      <w:proofErr w:type="gram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java.io.FileWriter</w:t>
      </w:r>
      <w:proofErr w:type="spellEnd"/>
      <w:proofErr w:type="gram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java.io.IOException</w:t>
      </w:r>
      <w:proofErr w:type="spellEnd"/>
      <w:proofErr w:type="gramEnd"/>
      <w:r>
        <w:rPr>
          <w:rFonts w:ascii="Consolas" w:hAnsi="Consolas" w:cs="Consolas"/>
          <w:sz w:val="26"/>
          <w:szCs w:val="26"/>
        </w:rPr>
        <w:t xml:space="preserve">; </w:t>
      </w:r>
      <w:proofErr w:type="spellStart"/>
      <w:r>
        <w:rPr>
          <w:rFonts w:ascii="Consolas" w:hAnsi="Consolas" w:cs="Consolas"/>
          <w:sz w:val="26"/>
          <w:szCs w:val="26"/>
        </w:rPr>
        <w:t>java.util.ArrayList</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class</w:t>
      </w:r>
      <w:proofErr w:type="gramEnd"/>
      <w:r>
        <w:rPr>
          <w:rFonts w:ascii="Times" w:hAnsi="Times" w:cs="Times"/>
          <w:color w:val="6A0043"/>
          <w:sz w:val="26"/>
          <w:szCs w:val="26"/>
        </w:rPr>
        <w:t xml:space="preserve"> </w:t>
      </w:r>
      <w:proofErr w:type="spellStart"/>
      <w:r>
        <w:rPr>
          <w:rFonts w:ascii="Consolas" w:hAnsi="Consolas" w:cs="Consolas"/>
          <w:sz w:val="26"/>
          <w:szCs w:val="26"/>
        </w:rPr>
        <w:t>HuffmanCoding</w:t>
      </w:r>
      <w:proofErr w:type="spellEnd"/>
      <w:r>
        <w:rPr>
          <w:rFonts w:ascii="Consolas" w:hAnsi="Consolas" w:cs="Consolas"/>
          <w:sz w:val="26"/>
          <w:szCs w:val="26"/>
        </w:rPr>
        <w:t xml:space="preserve"> {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private</w:t>
      </w:r>
      <w:proofErr w:type="gramEnd"/>
      <w:r>
        <w:rPr>
          <w:rFonts w:ascii="Times" w:hAnsi="Times" w:cs="Times"/>
          <w:color w:val="6A0043"/>
          <w:sz w:val="26"/>
          <w:szCs w:val="26"/>
        </w:rPr>
        <w:t xml:space="preserve"> </w:t>
      </w:r>
      <w:proofErr w:type="spellStart"/>
      <w:r>
        <w:rPr>
          <w:rFonts w:ascii="Consolas" w:hAnsi="Consolas" w:cs="Consolas"/>
          <w:sz w:val="26"/>
          <w:szCs w:val="26"/>
        </w:rPr>
        <w:t>ArrayList</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proofErr w:type="spellStart"/>
      <w:r>
        <w:rPr>
          <w:rFonts w:ascii="Consolas" w:hAnsi="Consolas" w:cs="Consolas"/>
          <w:color w:val="0000B2"/>
          <w:sz w:val="26"/>
          <w:szCs w:val="26"/>
        </w:rPr>
        <w:t>huffEntries</w:t>
      </w:r>
      <w:proofErr w:type="spellEnd"/>
      <w:r>
        <w:rPr>
          <w:rFonts w:ascii="Consolas" w:hAnsi="Consolas" w:cs="Consolas"/>
          <w:sz w:val="26"/>
          <w:szCs w:val="26"/>
        </w:rPr>
        <w:t xml:space="preserve">; </w:t>
      </w:r>
      <w:r>
        <w:rPr>
          <w:rFonts w:ascii="Consolas" w:hAnsi="Consolas" w:cs="Consolas"/>
          <w:color w:val="326E4C"/>
          <w:sz w:val="26"/>
          <w:szCs w:val="26"/>
        </w:rPr>
        <w:t xml:space="preserve">//This list holds the nodes (parent or child) that you create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370205" cy="1143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0205"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40055" cy="1143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40055" cy="1143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proofErr w:type="gramStart"/>
      <w:r>
        <w:rPr>
          <w:rFonts w:ascii="Consolas" w:hAnsi="Consolas" w:cs="Consolas"/>
          <w:color w:val="326E4C"/>
          <w:sz w:val="26"/>
          <w:szCs w:val="26"/>
        </w:rPr>
        <w:t>coding</w:t>
      </w:r>
      <w:proofErr w:type="gramEnd"/>
      <w:r>
        <w:rPr>
          <w:rFonts w:ascii="Consolas" w:hAnsi="Consolas" w:cs="Consolas"/>
          <w:color w:val="326E4C"/>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private</w:t>
      </w:r>
      <w:proofErr w:type="gramEnd"/>
      <w:r>
        <w:rPr>
          <w:rFonts w:ascii="Times" w:hAnsi="Times" w:cs="Times"/>
          <w:color w:val="6A0043"/>
          <w:sz w:val="26"/>
          <w:szCs w:val="26"/>
        </w:rPr>
        <w:t xml:space="preserve"> </w:t>
      </w:r>
      <w:proofErr w:type="spellStart"/>
      <w:r>
        <w:rPr>
          <w:rFonts w:ascii="Consolas" w:hAnsi="Consolas" w:cs="Consolas"/>
          <w:sz w:val="26"/>
          <w:szCs w:val="26"/>
        </w:rPr>
        <w:t>PQInterface</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proofErr w:type="spellStart"/>
      <w:r>
        <w:rPr>
          <w:rFonts w:ascii="Consolas" w:hAnsi="Consolas" w:cs="Consolas"/>
          <w:color w:val="0000B2"/>
          <w:sz w:val="26"/>
          <w:szCs w:val="26"/>
        </w:rPr>
        <w:t>huffPQ</w:t>
      </w:r>
      <w:proofErr w:type="spellEnd"/>
      <w:r>
        <w:rPr>
          <w:rFonts w:ascii="Consolas" w:hAnsi="Consolas" w:cs="Consolas"/>
          <w:sz w:val="26"/>
          <w:szCs w:val="26"/>
        </w:rPr>
        <w:t xml:space="preserve">; </w:t>
      </w:r>
      <w:r>
        <w:rPr>
          <w:rFonts w:ascii="Consolas" w:hAnsi="Consolas" w:cs="Consolas"/>
          <w:color w:val="326E4C"/>
          <w:sz w:val="26"/>
          <w:szCs w:val="26"/>
        </w:rPr>
        <w:t xml:space="preserve">//This PQ is used </w:t>
      </w:r>
      <w:proofErr w:type="spellStart"/>
      <w:r>
        <w:rPr>
          <w:rFonts w:ascii="Consolas" w:hAnsi="Consolas" w:cs="Consolas"/>
          <w:color w:val="326E4C"/>
          <w:sz w:val="26"/>
          <w:szCs w:val="26"/>
        </w:rPr>
        <w:t>used</w:t>
      </w:r>
      <w:proofErr w:type="spellEnd"/>
      <w:r>
        <w:rPr>
          <w:rFonts w:ascii="Consolas" w:hAnsi="Consolas" w:cs="Consolas"/>
          <w:color w:val="326E4C"/>
          <w:sz w:val="26"/>
          <w:szCs w:val="26"/>
        </w:rPr>
        <w:t xml:space="preserve"> for Huffman algorithm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w:t>
      </w:r>
      <w:proofErr w:type="spellStart"/>
      <w:r>
        <w:rPr>
          <w:rFonts w:ascii="Consolas" w:hAnsi="Consolas" w:cs="Consolas"/>
          <w:sz w:val="26"/>
          <w:szCs w:val="26"/>
        </w:rPr>
        <w:t>HuffmanCoding</w:t>
      </w:r>
      <w:proofErr w:type="spellEnd"/>
      <w:r>
        <w:rPr>
          <w:rFonts w:ascii="Consolas" w:hAnsi="Consolas" w:cs="Consolas"/>
          <w:sz w:val="26"/>
          <w:szCs w:val="26"/>
        </w:rPr>
        <w:t>(</w:t>
      </w:r>
      <w:proofErr w:type="spellStart"/>
      <w:r>
        <w:rPr>
          <w:rFonts w:ascii="Consolas" w:hAnsi="Consolas" w:cs="Consolas"/>
          <w:sz w:val="26"/>
          <w:szCs w:val="26"/>
        </w:rPr>
        <w:t>PQInterface</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proofErr w:type="spellStart"/>
      <w:r>
        <w:rPr>
          <w:rFonts w:ascii="Consolas" w:hAnsi="Consolas" w:cs="Consolas"/>
          <w:sz w:val="26"/>
          <w:szCs w:val="26"/>
        </w:rPr>
        <w:t>huffPQ</w:t>
      </w:r>
      <w:proofErr w:type="spellEnd"/>
      <w:r>
        <w:rPr>
          <w:rFonts w:ascii="Consolas" w:hAnsi="Consolas" w:cs="Consolas"/>
          <w:sz w:val="26"/>
          <w:szCs w:val="26"/>
        </w:rPr>
        <w:t xml:space="preserve">){ </w:t>
      </w:r>
      <w:proofErr w:type="spellStart"/>
      <w:r>
        <w:rPr>
          <w:rFonts w:ascii="Times" w:hAnsi="Times" w:cs="Times"/>
          <w:color w:val="6A0043"/>
          <w:sz w:val="26"/>
          <w:szCs w:val="26"/>
        </w:rPr>
        <w:t>this</w:t>
      </w:r>
      <w:r>
        <w:rPr>
          <w:rFonts w:ascii="Consolas" w:hAnsi="Consolas" w:cs="Consolas"/>
          <w:sz w:val="26"/>
          <w:szCs w:val="26"/>
        </w:rPr>
        <w:t>.</w:t>
      </w:r>
      <w:r>
        <w:rPr>
          <w:rFonts w:ascii="Consolas" w:hAnsi="Consolas" w:cs="Consolas"/>
          <w:color w:val="0000B2"/>
          <w:sz w:val="26"/>
          <w:szCs w:val="26"/>
        </w:rPr>
        <w:t>huffPQ</w:t>
      </w:r>
      <w:proofErr w:type="spellEnd"/>
      <w:r>
        <w:rPr>
          <w:rFonts w:ascii="Consolas" w:hAnsi="Consolas" w:cs="Consolas"/>
          <w:color w:val="0000B2"/>
          <w:sz w:val="26"/>
          <w:szCs w:val="26"/>
        </w:rPr>
        <w:t xml:space="preserve"> </w:t>
      </w:r>
      <w:r>
        <w:rPr>
          <w:rFonts w:ascii="Consolas" w:hAnsi="Consolas" w:cs="Consolas"/>
          <w:sz w:val="26"/>
          <w:szCs w:val="26"/>
        </w:rPr>
        <w:t xml:space="preserve">= </w:t>
      </w:r>
      <w:proofErr w:type="spellStart"/>
      <w:r>
        <w:rPr>
          <w:rFonts w:ascii="Consolas" w:hAnsi="Consolas" w:cs="Consolas"/>
          <w:sz w:val="26"/>
          <w:szCs w:val="26"/>
        </w:rPr>
        <w:t>huffPQ</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void </w:t>
      </w:r>
      <w:r>
        <w:rPr>
          <w:rFonts w:ascii="Consolas" w:hAnsi="Consolas" w:cs="Consolas"/>
          <w:sz w:val="26"/>
          <w:szCs w:val="26"/>
        </w:rPr>
        <w:t xml:space="preserve">encoding(){ </w:t>
      </w:r>
      <w:proofErr w:type="spellStart"/>
      <w:r>
        <w:rPr>
          <w:rFonts w:ascii="Times" w:hAnsi="Times" w:cs="Times"/>
          <w:color w:val="6A0043"/>
          <w:sz w:val="26"/>
          <w:szCs w:val="26"/>
        </w:rPr>
        <w:t>int</w:t>
      </w:r>
      <w:proofErr w:type="spellEnd"/>
      <w:r>
        <w:rPr>
          <w:rFonts w:ascii="Times" w:hAnsi="Times" w:cs="Times"/>
          <w:color w:val="6A0043"/>
          <w:sz w:val="26"/>
          <w:szCs w:val="26"/>
        </w:rPr>
        <w:t xml:space="preserve"> </w:t>
      </w:r>
      <w:proofErr w:type="spellStart"/>
      <w:r>
        <w:rPr>
          <w:rFonts w:ascii="Consolas" w:hAnsi="Consolas" w:cs="Consolas"/>
          <w:sz w:val="26"/>
          <w:szCs w:val="26"/>
        </w:rPr>
        <w:t>i</w:t>
      </w:r>
      <w:proofErr w:type="spellEnd"/>
      <w:r>
        <w:rPr>
          <w:rFonts w:ascii="Consolas" w:hAnsi="Consolas" w:cs="Consolas"/>
          <w:sz w:val="26"/>
          <w:szCs w:val="26"/>
        </w:rPr>
        <w:t xml:space="preserve"> = 1; </w:t>
      </w:r>
    </w:p>
    <w:p w:rsidR="00823242" w:rsidRDefault="00823242" w:rsidP="00823242">
      <w:pPr>
        <w:widowControl w:val="0"/>
        <w:autoSpaceDE w:val="0"/>
        <w:autoSpaceDN w:val="0"/>
        <w:adjustRightInd w:val="0"/>
        <w:spacing w:after="240"/>
        <w:rPr>
          <w:rFonts w:ascii="Times" w:hAnsi="Times" w:cs="Times"/>
        </w:rPr>
      </w:pPr>
      <w:proofErr w:type="spellStart"/>
      <w:r>
        <w:rPr>
          <w:rFonts w:ascii="Consolas" w:hAnsi="Consolas" w:cs="Consolas"/>
          <w:sz w:val="26"/>
          <w:szCs w:val="26"/>
        </w:rPr>
        <w:t>FileWriter</w:t>
      </w:r>
      <w:proofErr w:type="spellEnd"/>
      <w:r>
        <w:rPr>
          <w:rFonts w:ascii="Consolas" w:hAnsi="Consolas" w:cs="Consolas"/>
          <w:sz w:val="26"/>
          <w:szCs w:val="26"/>
        </w:rPr>
        <w:t xml:space="preserve"> </w:t>
      </w:r>
      <w:proofErr w:type="spellStart"/>
      <w:r>
        <w:rPr>
          <w:rFonts w:ascii="Consolas" w:hAnsi="Consolas" w:cs="Consolas"/>
          <w:sz w:val="26"/>
          <w:szCs w:val="26"/>
        </w:rPr>
        <w:t>outFile</w:t>
      </w:r>
      <w:proofErr w:type="spellEnd"/>
      <w:r>
        <w:rPr>
          <w:rFonts w:ascii="Consolas" w:hAnsi="Consolas" w:cs="Consolas"/>
          <w:sz w:val="26"/>
          <w:szCs w:val="26"/>
        </w:rPr>
        <w:t xml:space="preserve"> = </w:t>
      </w:r>
      <w:r>
        <w:rPr>
          <w:rFonts w:ascii="Times" w:hAnsi="Times" w:cs="Times"/>
          <w:color w:val="6A0043"/>
          <w:sz w:val="26"/>
          <w:szCs w:val="26"/>
        </w:rPr>
        <w:t>null</w:t>
      </w:r>
      <w:r>
        <w:rPr>
          <w:rFonts w:ascii="Consolas" w:hAnsi="Consolas" w:cs="Consolas"/>
          <w:sz w:val="26"/>
          <w:szCs w:val="26"/>
        </w:rPr>
        <w:t xml:space="preserve">; </w:t>
      </w:r>
      <w:proofErr w:type="spellStart"/>
      <w:r>
        <w:rPr>
          <w:rFonts w:ascii="Consolas" w:hAnsi="Consolas" w:cs="Consolas"/>
          <w:sz w:val="26"/>
          <w:szCs w:val="26"/>
        </w:rPr>
        <w:t>BufferedWriter</w:t>
      </w:r>
      <w:proofErr w:type="spellEnd"/>
      <w:r>
        <w:rPr>
          <w:rFonts w:ascii="Consolas" w:hAnsi="Consolas" w:cs="Consolas"/>
          <w:sz w:val="26"/>
          <w:szCs w:val="26"/>
        </w:rPr>
        <w:t xml:space="preserve"> </w:t>
      </w:r>
      <w:proofErr w:type="spellStart"/>
      <w:r>
        <w:rPr>
          <w:rFonts w:ascii="Consolas" w:hAnsi="Consolas" w:cs="Consolas"/>
          <w:sz w:val="26"/>
          <w:szCs w:val="26"/>
        </w:rPr>
        <w:t>outBuff</w:t>
      </w:r>
      <w:proofErr w:type="spellEnd"/>
      <w:r>
        <w:rPr>
          <w:rFonts w:ascii="Consolas" w:hAnsi="Consolas" w:cs="Consolas"/>
          <w:sz w:val="26"/>
          <w:szCs w:val="26"/>
        </w:rPr>
        <w:t xml:space="preserve"> = </w:t>
      </w:r>
      <w:r>
        <w:rPr>
          <w:rFonts w:ascii="Times" w:hAnsi="Times" w:cs="Times"/>
          <w:color w:val="6A0043"/>
          <w:sz w:val="26"/>
          <w:szCs w:val="26"/>
        </w:rPr>
        <w:t>null</w:t>
      </w:r>
      <w:r>
        <w:rPr>
          <w:rFonts w:ascii="Consolas" w:hAnsi="Consolas" w:cs="Consolas"/>
          <w:sz w:val="26"/>
          <w:szCs w:val="26"/>
        </w:rPr>
        <w:t xml:space="preserve">; </w:t>
      </w:r>
      <w:r>
        <w:rPr>
          <w:rFonts w:ascii="Times" w:hAnsi="Times" w:cs="Times"/>
          <w:color w:val="6A0043"/>
          <w:sz w:val="26"/>
          <w:szCs w:val="26"/>
        </w:rPr>
        <w:t>try</w:t>
      </w:r>
      <w:proofErr w:type="gramStart"/>
      <w:r>
        <w:rPr>
          <w:rFonts w:ascii="Consolas" w:hAnsi="Consolas" w:cs="Consolas"/>
          <w:sz w:val="26"/>
          <w:szCs w:val="26"/>
        </w:rPr>
        <w:t xml:space="preserve">{ </w:t>
      </w:r>
      <w:proofErr w:type="gramEnd"/>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outFile</w:t>
      </w:r>
      <w:proofErr w:type="spellEnd"/>
      <w:proofErr w:type="gramEnd"/>
      <w:r>
        <w:rPr>
          <w:rFonts w:ascii="Consolas" w:hAnsi="Consolas" w:cs="Consolas"/>
          <w:sz w:val="26"/>
          <w:szCs w:val="26"/>
        </w:rPr>
        <w:t xml:space="preserve"> = </w:t>
      </w:r>
      <w:r>
        <w:rPr>
          <w:rFonts w:ascii="Times" w:hAnsi="Times" w:cs="Times"/>
          <w:color w:val="6A0043"/>
          <w:sz w:val="26"/>
          <w:szCs w:val="26"/>
        </w:rPr>
        <w:t xml:space="preserve">new </w:t>
      </w:r>
      <w:proofErr w:type="spellStart"/>
      <w:r>
        <w:rPr>
          <w:rFonts w:ascii="Consolas" w:hAnsi="Consolas" w:cs="Consolas"/>
          <w:sz w:val="26"/>
          <w:szCs w:val="26"/>
        </w:rPr>
        <w:t>FileWriter</w:t>
      </w:r>
      <w:proofErr w:type="spellEnd"/>
      <w:r>
        <w:rPr>
          <w:rFonts w:ascii="Consolas" w:hAnsi="Consolas" w:cs="Consolas"/>
          <w:sz w:val="26"/>
          <w:szCs w:val="26"/>
        </w:rPr>
        <w:t>(</w:t>
      </w:r>
      <w:r>
        <w:rPr>
          <w:rFonts w:ascii="Consolas" w:hAnsi="Consolas" w:cs="Consolas"/>
          <w:color w:val="1D00FF"/>
          <w:sz w:val="26"/>
          <w:szCs w:val="26"/>
        </w:rPr>
        <w:t>"Huffman.txt"</w:t>
      </w: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outBuff</w:t>
      </w:r>
      <w:proofErr w:type="spellEnd"/>
      <w:proofErr w:type="gramEnd"/>
      <w:r>
        <w:rPr>
          <w:rFonts w:ascii="Consolas" w:hAnsi="Consolas" w:cs="Consolas"/>
          <w:sz w:val="26"/>
          <w:szCs w:val="26"/>
        </w:rPr>
        <w:t xml:space="preserve"> = </w:t>
      </w:r>
      <w:r>
        <w:rPr>
          <w:rFonts w:ascii="Times" w:hAnsi="Times" w:cs="Times"/>
          <w:color w:val="6A0043"/>
          <w:sz w:val="26"/>
          <w:szCs w:val="26"/>
        </w:rPr>
        <w:t xml:space="preserve">new </w:t>
      </w:r>
      <w:proofErr w:type="spellStart"/>
      <w:r>
        <w:rPr>
          <w:rFonts w:ascii="Consolas" w:hAnsi="Consolas" w:cs="Consolas"/>
          <w:sz w:val="26"/>
          <w:szCs w:val="26"/>
        </w:rPr>
        <w:t>BufferedWriter</w:t>
      </w:r>
      <w:proofErr w:type="spellEnd"/>
      <w:r>
        <w:rPr>
          <w:rFonts w:ascii="Consolas" w:hAnsi="Consolas" w:cs="Consolas"/>
          <w:sz w:val="26"/>
          <w:szCs w:val="26"/>
        </w:rPr>
        <w:t>(</w:t>
      </w:r>
      <w:proofErr w:type="spellStart"/>
      <w:r>
        <w:rPr>
          <w:rFonts w:ascii="Consolas" w:hAnsi="Consolas" w:cs="Consolas"/>
          <w:sz w:val="26"/>
          <w:szCs w:val="26"/>
        </w:rPr>
        <w:t>outFile</w:t>
      </w:r>
      <w:proofErr w:type="spellEnd"/>
      <w:r>
        <w:rPr>
          <w:rFonts w:ascii="Consolas" w:hAnsi="Consolas" w:cs="Consolas"/>
          <w:sz w:val="26"/>
          <w:szCs w:val="26"/>
        </w:rPr>
        <w:t>); }</w:t>
      </w:r>
      <w:r>
        <w:rPr>
          <w:rFonts w:ascii="Times" w:hAnsi="Times" w:cs="Times"/>
          <w:color w:val="6A0043"/>
          <w:sz w:val="26"/>
          <w:szCs w:val="26"/>
        </w:rPr>
        <w:t xml:space="preserve">catch </w:t>
      </w:r>
      <w:r>
        <w:rPr>
          <w:rFonts w:ascii="Consolas" w:hAnsi="Consolas" w:cs="Consolas"/>
          <w:sz w:val="26"/>
          <w:szCs w:val="26"/>
        </w:rPr>
        <w:t>(</w:t>
      </w:r>
      <w:proofErr w:type="spellStart"/>
      <w:r>
        <w:rPr>
          <w:rFonts w:ascii="Consolas" w:hAnsi="Consolas" w:cs="Consolas"/>
          <w:sz w:val="26"/>
          <w:szCs w:val="26"/>
        </w:rPr>
        <w:t>IOException</w:t>
      </w:r>
      <w:proofErr w:type="spellEnd"/>
      <w:r>
        <w:rPr>
          <w:rFonts w:ascii="Consolas" w:hAnsi="Consolas" w:cs="Consolas"/>
          <w:sz w:val="26"/>
          <w:szCs w:val="26"/>
        </w:rPr>
        <w:t xml:space="preserve"> e){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System.</w:t>
      </w:r>
      <w:r>
        <w:rPr>
          <w:rFonts w:ascii="Times" w:hAnsi="Times" w:cs="Times"/>
          <w:color w:val="0000B2"/>
          <w:sz w:val="26"/>
          <w:szCs w:val="26"/>
        </w:rPr>
        <w:t>err</w:t>
      </w:r>
      <w:r>
        <w:rPr>
          <w:rFonts w:ascii="Consolas" w:hAnsi="Consolas" w:cs="Consolas"/>
          <w:sz w:val="26"/>
          <w:szCs w:val="26"/>
        </w:rPr>
        <w:t>.println</w:t>
      </w:r>
      <w:proofErr w:type="spellEnd"/>
      <w:r>
        <w:rPr>
          <w:rFonts w:ascii="Consolas" w:hAnsi="Consolas" w:cs="Consolas"/>
          <w:sz w:val="26"/>
          <w:szCs w:val="26"/>
        </w:rPr>
        <w:t>(</w:t>
      </w:r>
      <w:proofErr w:type="gramEnd"/>
      <w:r>
        <w:rPr>
          <w:rFonts w:ascii="Consolas" w:hAnsi="Consolas" w:cs="Consolas"/>
          <w:color w:val="1D00FF"/>
          <w:sz w:val="26"/>
          <w:szCs w:val="26"/>
        </w:rPr>
        <w:t xml:space="preserve">"Error: " </w:t>
      </w:r>
      <w:r>
        <w:rPr>
          <w:rFonts w:ascii="Consolas" w:hAnsi="Consolas" w:cs="Consolas"/>
          <w:sz w:val="26"/>
          <w:szCs w:val="26"/>
        </w:rPr>
        <w:t xml:space="preserve">+ </w:t>
      </w:r>
      <w:proofErr w:type="spellStart"/>
      <w:r>
        <w:rPr>
          <w:rFonts w:ascii="Consolas" w:hAnsi="Consolas" w:cs="Consolas"/>
          <w:sz w:val="26"/>
          <w:szCs w:val="26"/>
        </w:rPr>
        <w:t>e.getMessage</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sz w:val="26"/>
          <w:szCs w:val="26"/>
        </w:rPr>
        <w:t xml:space="preserve">} </w:t>
      </w:r>
    </w:p>
    <w:p w:rsidR="00823242" w:rsidRDefault="00823242" w:rsidP="0082324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Start</w:t>
      </w:r>
      <w:proofErr w:type="gramEnd"/>
      <w:r>
        <w:rPr>
          <w:rFonts w:ascii="Consolas" w:hAnsi="Consolas" w:cs="Consolas"/>
          <w:color w:val="326E4C"/>
          <w:sz w:val="26"/>
          <w:szCs w:val="26"/>
        </w:rPr>
        <w:t xml:space="preserve"> loop </w:t>
      </w:r>
      <w:r>
        <w:rPr>
          <w:rFonts w:ascii="Times" w:hAnsi="Times" w:cs="Times"/>
        </w:rPr>
        <w:t> </w:t>
      </w:r>
    </w:p>
    <w:p w:rsidR="00823242" w:rsidRDefault="00823242" w:rsidP="00823242">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write</w:t>
      </w:r>
      <w:proofErr w:type="gramEnd"/>
      <w:r>
        <w:rPr>
          <w:rFonts w:ascii="Consolas" w:hAnsi="Consolas" w:cs="Consolas"/>
          <w:color w:val="326E4C"/>
          <w:sz w:val="26"/>
          <w:szCs w:val="26"/>
        </w:rPr>
        <w:t xml:space="preserve"> entries in the heap with desired format. </w:t>
      </w:r>
      <w:r>
        <w:rPr>
          <w:rFonts w:ascii="Times" w:hAnsi="Times" w:cs="Times"/>
        </w:rPr>
        <w:t>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57785" cy="1143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5" cy="1143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extent cx="440055" cy="114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0055" cy="11430"/>
                    </a:xfrm>
                    <a:prstGeom prst="rect">
                      <a:avLst/>
                    </a:prstGeom>
                    <a:noFill/>
                    <a:ln>
                      <a:noFill/>
                    </a:ln>
                  </pic:spPr>
                </pic:pic>
              </a:graphicData>
            </a:graphic>
          </wp:inline>
        </w:drawing>
      </w:r>
      <w:r>
        <w:rPr>
          <w:rFonts w:ascii="Times" w:hAnsi="Times" w:cs="Times"/>
        </w:rPr>
        <w:t xml:space="preserve"> </w:t>
      </w:r>
    </w:p>
    <w:p w:rsidR="00823242" w:rsidRDefault="00823242" w:rsidP="00823242">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encode</w:t>
      </w:r>
      <w:proofErr w:type="gramEnd"/>
      <w:r>
        <w:rPr>
          <w:rFonts w:ascii="Consolas" w:hAnsi="Consolas" w:cs="Consolas"/>
          <w:color w:val="326E4C"/>
          <w:sz w:val="26"/>
          <w:szCs w:val="26"/>
        </w:rPr>
        <w:t xml:space="preserve"> </w:t>
      </w:r>
      <w:proofErr w:type="spellStart"/>
      <w:r>
        <w:rPr>
          <w:rFonts w:ascii="Consolas" w:hAnsi="Consolas" w:cs="Consolas"/>
          <w:color w:val="326E4C"/>
          <w:sz w:val="26"/>
          <w:szCs w:val="26"/>
        </w:rPr>
        <w:t>huffEntries</w:t>
      </w:r>
      <w:proofErr w:type="spellEnd"/>
      <w:r>
        <w:rPr>
          <w:rFonts w:ascii="Consolas" w:hAnsi="Consolas" w:cs="Consolas"/>
          <w:color w:val="326E4C"/>
          <w:sz w:val="26"/>
          <w:szCs w:val="26"/>
        </w:rPr>
        <w:t xml:space="preserve"> according to algorithm that is </w:t>
      </w:r>
      <w:r>
        <w:rPr>
          <w:rFonts w:ascii="Times" w:hAnsi="Times" w:cs="Times"/>
        </w:rPr>
        <w:t> </w:t>
      </w:r>
    </w:p>
    <w:p w:rsidR="00823242" w:rsidRDefault="00823242" w:rsidP="00823242">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given</w:t>
      </w:r>
      <w:proofErr w:type="gramEnd"/>
      <w:r>
        <w:rPr>
          <w:rFonts w:ascii="Consolas" w:hAnsi="Consolas" w:cs="Consolas"/>
          <w:color w:val="326E4C"/>
          <w:sz w:val="26"/>
          <w:szCs w:val="26"/>
        </w:rPr>
        <w:t xml:space="preserve"> in the project description. </w:t>
      </w:r>
      <w:r>
        <w:rPr>
          <w:rFonts w:ascii="Times" w:hAnsi="Times" w:cs="Times"/>
        </w:rPr>
        <w:t> </w:t>
      </w:r>
    </w:p>
    <w:p w:rsidR="00823242" w:rsidRDefault="00823242" w:rsidP="00823242">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increment</w:t>
      </w:r>
      <w:proofErr w:type="gramEnd"/>
      <w:r>
        <w:rPr>
          <w:rFonts w:ascii="Consolas" w:hAnsi="Consolas" w:cs="Consolas"/>
          <w:color w:val="326E4C"/>
          <w:sz w:val="26"/>
          <w:szCs w:val="26"/>
        </w:rPr>
        <w:t xml:space="preserve"> </w:t>
      </w:r>
      <w:proofErr w:type="spellStart"/>
      <w:r>
        <w:rPr>
          <w:rFonts w:ascii="Consolas" w:hAnsi="Consolas" w:cs="Consolas"/>
          <w:color w:val="326E4C"/>
          <w:sz w:val="26"/>
          <w:szCs w:val="26"/>
        </w:rPr>
        <w:t>i</w:t>
      </w:r>
      <w:proofErr w:type="spellEnd"/>
      <w:r>
        <w:rPr>
          <w:rFonts w:ascii="Consolas" w:hAnsi="Consolas" w:cs="Consolas"/>
          <w:color w:val="326E4C"/>
          <w:sz w:val="26"/>
          <w:szCs w:val="26"/>
        </w:rPr>
        <w:t xml:space="preserve">. </w:t>
      </w:r>
      <w:r>
        <w:rPr>
          <w:rFonts w:ascii="Times" w:hAnsi="Times" w:cs="Times"/>
        </w:rPr>
        <w:t> </w:t>
      </w:r>
    </w:p>
    <w:p w:rsidR="00823242" w:rsidRDefault="00823242" w:rsidP="00823242">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End</w:t>
      </w:r>
      <w:proofErr w:type="gramEnd"/>
      <w:r>
        <w:rPr>
          <w:rFonts w:ascii="Consolas" w:hAnsi="Consolas" w:cs="Consolas"/>
          <w:color w:val="326E4C"/>
          <w:sz w:val="26"/>
          <w:szCs w:val="26"/>
        </w:rPr>
        <w:t xml:space="preserve"> loop </w:t>
      </w:r>
      <w:r>
        <w:rPr>
          <w:rFonts w:ascii="Times" w:hAnsi="Times" w:cs="Times"/>
        </w:rPr>
        <w:t> </w:t>
      </w:r>
      <w:r>
        <w:rPr>
          <w:rFonts w:ascii="Consolas" w:hAnsi="Consolas" w:cs="Consolas"/>
          <w:sz w:val="26"/>
          <w:szCs w:val="26"/>
        </w:rPr>
        <w:t>} </w:t>
      </w:r>
      <w:r>
        <w:rPr>
          <w:rFonts w:ascii="Times" w:hAnsi="Times" w:cs="Times"/>
          <w:color w:val="6A0043"/>
          <w:sz w:val="26"/>
          <w:szCs w:val="26"/>
        </w:rPr>
        <w:t xml:space="preserve">public </w:t>
      </w:r>
      <w:r>
        <w:rPr>
          <w:rFonts w:ascii="Consolas" w:hAnsi="Consolas" w:cs="Consolas"/>
          <w:sz w:val="26"/>
          <w:szCs w:val="26"/>
        </w:rPr>
        <w:t xml:space="preserve">String </w:t>
      </w:r>
      <w:proofErr w:type="spellStart"/>
      <w:r>
        <w:rPr>
          <w:rFonts w:ascii="Consolas" w:hAnsi="Consolas" w:cs="Consolas"/>
          <w:sz w:val="26"/>
          <w:szCs w:val="26"/>
        </w:rPr>
        <w:t>getCode</w:t>
      </w:r>
      <w:proofErr w:type="spellEnd"/>
      <w:r>
        <w:rPr>
          <w:rFonts w:ascii="Consolas" w:hAnsi="Consolas" w:cs="Consolas"/>
          <w:sz w:val="26"/>
          <w:szCs w:val="26"/>
        </w:rPr>
        <w:t xml:space="preserve">(Character c){ </w:t>
      </w:r>
      <w:r>
        <w:rPr>
          <w:rFonts w:ascii="Times" w:hAnsi="Times" w:cs="Times"/>
        </w:rPr>
        <w:t>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color w:val="326E4C"/>
          <w:sz w:val="26"/>
          <w:szCs w:val="26"/>
        </w:rPr>
        <w:t xml:space="preserve">// </w:t>
      </w:r>
      <w:proofErr w:type="gramStart"/>
      <w:r>
        <w:rPr>
          <w:rFonts w:ascii="Consolas" w:hAnsi="Consolas" w:cs="Consolas"/>
          <w:color w:val="326E4C"/>
          <w:sz w:val="26"/>
          <w:szCs w:val="26"/>
        </w:rPr>
        <w:t>returns</w:t>
      </w:r>
      <w:proofErr w:type="gramEnd"/>
      <w:r>
        <w:rPr>
          <w:rFonts w:ascii="Consolas" w:hAnsi="Consolas" w:cs="Consolas"/>
          <w:color w:val="326E4C"/>
          <w:sz w:val="26"/>
          <w:szCs w:val="26"/>
        </w:rPr>
        <w:t xml:space="preserve"> assigned code to the c </w:t>
      </w:r>
    </w:p>
    <w:p w:rsidR="00823242" w:rsidRDefault="00823242" w:rsidP="00823242">
      <w:pPr>
        <w:widowControl w:val="0"/>
        <w:autoSpaceDE w:val="0"/>
        <w:autoSpaceDN w:val="0"/>
        <w:adjustRightInd w:val="0"/>
        <w:spacing w:after="240"/>
        <w:rPr>
          <w:rFonts w:ascii="Times" w:hAnsi="Times" w:cs="Times"/>
        </w:rPr>
      </w:pPr>
      <w:proofErr w:type="gramStart"/>
      <w:r>
        <w:rPr>
          <w:rFonts w:ascii="Consolas" w:hAnsi="Consolas" w:cs="Consolas"/>
          <w:sz w:val="26"/>
          <w:szCs w:val="26"/>
        </w:rPr>
        <w:t>} }</w:t>
      </w:r>
      <w:proofErr w:type="gram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Times" w:hAnsi="Times" w:cs="Times"/>
          <w:color w:val="3F6CAF"/>
          <w:sz w:val="30"/>
          <w:szCs w:val="30"/>
        </w:rPr>
        <w:t xml:space="preserve">Encode </w:t>
      </w:r>
      <w:proofErr w:type="gramStart"/>
      <w:r>
        <w:rPr>
          <w:rFonts w:ascii="Times" w:hAnsi="Times" w:cs="Times"/>
          <w:sz w:val="30"/>
          <w:szCs w:val="30"/>
        </w:rPr>
        <w:t xml:space="preserve">[ </w:t>
      </w:r>
      <w:r>
        <w:rPr>
          <w:rFonts w:ascii="Times" w:hAnsi="Times" w:cs="Times"/>
          <w:sz w:val="26"/>
          <w:szCs w:val="26"/>
        </w:rPr>
        <w:t>encode</w:t>
      </w:r>
      <w:proofErr w:type="gramEnd"/>
      <w:r>
        <w:rPr>
          <w:rFonts w:ascii="Times" w:hAnsi="Times" w:cs="Times"/>
          <w:sz w:val="26"/>
          <w:szCs w:val="26"/>
        </w:rPr>
        <w:t>()] </w:t>
      </w:r>
      <w:r>
        <w:rPr>
          <w:rFonts w:ascii="Arial" w:hAnsi="Arial" w:cs="Arial"/>
          <w:sz w:val="26"/>
          <w:szCs w:val="26"/>
        </w:rPr>
        <w:t xml:space="preserve">Repeat the following process until you have 1 entries in the </w:t>
      </w:r>
      <w:r>
        <w:rPr>
          <w:rFonts w:ascii="Times" w:hAnsi="Times" w:cs="Times"/>
          <w:sz w:val="26"/>
          <w:szCs w:val="26"/>
        </w:rPr>
        <w:t xml:space="preserve">heap </w:t>
      </w:r>
      <w:r>
        <w:rPr>
          <w:rFonts w:ascii="Arial" w:hAnsi="Arial" w:cs="Arial"/>
          <w:sz w:val="26"/>
          <w:szCs w:val="26"/>
        </w:rPr>
        <w:t xml:space="preserve">defined in the </w:t>
      </w:r>
      <w:proofErr w:type="spellStart"/>
      <w:r>
        <w:rPr>
          <w:rFonts w:ascii="Times" w:hAnsi="Times" w:cs="Times"/>
          <w:sz w:val="26"/>
          <w:szCs w:val="26"/>
        </w:rPr>
        <w:t>HuffmanCoding</w:t>
      </w:r>
      <w:proofErr w:type="spellEnd"/>
      <w:r>
        <w:rPr>
          <w:rFonts w:ascii="Times" w:hAnsi="Times" w:cs="Times"/>
          <w:sz w:val="26"/>
          <w:szCs w:val="26"/>
        </w:rPr>
        <w:t xml:space="preserve"> </w:t>
      </w:r>
      <w:r>
        <w:rPr>
          <w:rFonts w:ascii="Arial" w:hAnsi="Arial" w:cs="Arial"/>
          <w:sz w:val="26"/>
          <w:szCs w:val="26"/>
        </w:rPr>
        <w:t xml:space="preserve">class: </w:t>
      </w:r>
    </w:p>
    <w:p w:rsidR="00823242" w:rsidRDefault="00823242" w:rsidP="00823242">
      <w:pPr>
        <w:widowControl w:val="0"/>
        <w:numPr>
          <w:ilvl w:val="0"/>
          <w:numId w:val="3"/>
        </w:numPr>
        <w:autoSpaceDE w:val="0"/>
        <w:autoSpaceDN w:val="0"/>
        <w:adjustRightInd w:val="0"/>
        <w:ind w:left="0" w:firstLine="0"/>
        <w:rPr>
          <w:rFonts w:ascii="Times" w:hAnsi="Times" w:cs="Times"/>
        </w:rPr>
      </w:pPr>
      <w:r>
        <w:rPr>
          <w:rFonts w:ascii="Times" w:hAnsi="Times" w:cs="Times"/>
          <w:noProof/>
        </w:rPr>
        <w:drawing>
          <wp:inline distT="0" distB="0" distL="0" distR="0">
            <wp:extent cx="1215390" cy="1143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15390" cy="1143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r>
        <w:rPr>
          <w:rFonts w:ascii="Arial" w:hAnsi="Arial" w:cs="Arial"/>
          <w:sz w:val="26"/>
          <w:szCs w:val="26"/>
        </w:rPr>
        <w:t xml:space="preserve">1) </w:t>
      </w:r>
    </w:p>
    <w:p w:rsidR="00823242" w:rsidRDefault="00823242" w:rsidP="00823242">
      <w:pPr>
        <w:widowControl w:val="0"/>
        <w:autoSpaceDE w:val="0"/>
        <w:autoSpaceDN w:val="0"/>
        <w:adjustRightInd w:val="0"/>
        <w:spacing w:after="240"/>
        <w:rPr>
          <w:rFonts w:ascii="Times" w:hAnsi="Times" w:cs="Times"/>
        </w:rPr>
      </w:pPr>
      <w:r>
        <w:rPr>
          <w:rFonts w:ascii="Arial" w:hAnsi="Arial" w:cs="Arial"/>
          <w:sz w:val="26"/>
          <w:szCs w:val="26"/>
        </w:rPr>
        <w:t xml:space="preserve">2) 3)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4)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5) </w:t>
      </w:r>
    </w:p>
    <w:p w:rsidR="00823242" w:rsidRDefault="00823242" w:rsidP="00823242">
      <w:pPr>
        <w:widowControl w:val="0"/>
        <w:autoSpaceDE w:val="0"/>
        <w:autoSpaceDN w:val="0"/>
        <w:adjustRightInd w:val="0"/>
        <w:spacing w:after="240"/>
        <w:rPr>
          <w:rFonts w:ascii="Times" w:hAnsi="Times" w:cs="Times"/>
        </w:rPr>
      </w:pPr>
      <w:r>
        <w:rPr>
          <w:rFonts w:ascii="Arial" w:hAnsi="Arial" w:cs="Arial"/>
          <w:sz w:val="26"/>
          <w:szCs w:val="26"/>
        </w:rPr>
        <w:t xml:space="preserve">Write all pair of entries in the </w:t>
      </w:r>
      <w:r>
        <w:rPr>
          <w:rFonts w:ascii="Times" w:hAnsi="Times" w:cs="Times"/>
          <w:sz w:val="26"/>
          <w:szCs w:val="26"/>
        </w:rPr>
        <w:t xml:space="preserve">heap </w:t>
      </w:r>
      <w:r>
        <w:rPr>
          <w:rFonts w:ascii="Arial" w:hAnsi="Arial" w:cs="Arial"/>
          <w:sz w:val="26"/>
          <w:szCs w:val="26"/>
        </w:rPr>
        <w:t>to the text file “Huffman.txt” with following format</w:t>
      </w:r>
      <w:proofErr w:type="gramStart"/>
      <w:r>
        <w:rPr>
          <w:rFonts w:ascii="Arial" w:hAnsi="Arial" w:cs="Arial"/>
          <w:sz w:val="26"/>
          <w:szCs w:val="26"/>
        </w:rPr>
        <w:t>: </w:t>
      </w:r>
      <w:proofErr w:type="gramEnd"/>
      <w:r>
        <w:rPr>
          <w:rFonts w:ascii="Arial" w:hAnsi="Arial" w:cs="Arial"/>
          <w:sz w:val="26"/>
          <w:szCs w:val="26"/>
        </w:rPr>
        <w:t xml:space="preserve">Step </w:t>
      </w:r>
      <w:proofErr w:type="spellStart"/>
      <w:r>
        <w:rPr>
          <w:rFonts w:ascii="Arial" w:hAnsi="Arial" w:cs="Arial"/>
          <w:sz w:val="26"/>
          <w:szCs w:val="26"/>
        </w:rPr>
        <w:t>i</w:t>
      </w:r>
      <w:proofErr w:type="spellEnd"/>
      <w:r>
        <w:rPr>
          <w:rFonts w:ascii="Arial" w:hAnsi="Arial" w:cs="Arial"/>
          <w:sz w:val="26"/>
          <w:szCs w:val="26"/>
        </w:rPr>
        <w:t>: (key1,value1) (key2,value2) ... (</w:t>
      </w:r>
      <w:proofErr w:type="spellStart"/>
      <w:r>
        <w:rPr>
          <w:rFonts w:ascii="Arial" w:hAnsi="Arial" w:cs="Arial"/>
          <w:sz w:val="26"/>
          <w:szCs w:val="26"/>
        </w:rPr>
        <w:t>keyn,valuen</w:t>
      </w:r>
      <w:proofErr w:type="spellEnd"/>
      <w:r>
        <w:rPr>
          <w:rFonts w:ascii="Arial" w:hAnsi="Arial" w:cs="Arial"/>
          <w:sz w:val="26"/>
          <w:szCs w:val="26"/>
        </w:rPr>
        <w:t xml:space="preserve">) Remove from the </w:t>
      </w:r>
      <w:proofErr w:type="spellStart"/>
      <w:r>
        <w:rPr>
          <w:rFonts w:ascii="Times" w:hAnsi="Times" w:cs="Times"/>
          <w:sz w:val="26"/>
          <w:szCs w:val="26"/>
        </w:rPr>
        <w:t>huffPQ</w:t>
      </w:r>
      <w:proofErr w:type="spellEnd"/>
      <w:r>
        <w:rPr>
          <w:rFonts w:ascii="Times" w:hAnsi="Times" w:cs="Times"/>
          <w:sz w:val="26"/>
          <w:szCs w:val="26"/>
        </w:rPr>
        <w:t xml:space="preserve"> </w:t>
      </w:r>
      <w:r>
        <w:rPr>
          <w:rFonts w:ascii="Arial" w:hAnsi="Arial" w:cs="Arial"/>
          <w:sz w:val="26"/>
          <w:szCs w:val="26"/>
        </w:rPr>
        <w:t xml:space="preserve">the two entries with the smallest frequencies. Combine those two entries into a single entry whose name is parent entry. Add information to the parent </w:t>
      </w:r>
      <w:proofErr w:type="gramStart"/>
      <w:r>
        <w:rPr>
          <w:rFonts w:ascii="Arial" w:hAnsi="Arial" w:cs="Arial"/>
          <w:sz w:val="26"/>
          <w:szCs w:val="26"/>
        </w:rPr>
        <w:t>entry which is one of the two entries</w:t>
      </w:r>
      <w:proofErr w:type="gramEnd"/>
      <w:r>
        <w:rPr>
          <w:rFonts w:ascii="Arial" w:hAnsi="Arial" w:cs="Arial"/>
          <w:sz w:val="26"/>
          <w:szCs w:val="26"/>
        </w:rPr>
        <w:t xml:space="preserve"> is its left child and the other is right child and encode links between parent and child as described below. </w:t>
      </w:r>
    </w:p>
    <w:p w:rsidR="00823242" w:rsidRDefault="00823242" w:rsidP="00823242">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Symbol" w:hAnsi="Symbol" w:cs="Symbol"/>
          <w:kern w:val="1"/>
          <w:sz w:val="30"/>
          <w:szCs w:val="30"/>
        </w:rPr>
        <w:tab/>
      </w:r>
      <w:r>
        <w:rPr>
          <w:rFonts w:ascii="Symbol" w:hAnsi="Symbol" w:cs="Symbol"/>
          <w:kern w:val="1"/>
          <w:sz w:val="30"/>
          <w:szCs w:val="30"/>
        </w:rPr>
        <w:tab/>
      </w:r>
      <w:r>
        <w:rPr>
          <w:rFonts w:ascii="Symbol" w:hAnsi="Symbol" w:cs="Symbol"/>
          <w:sz w:val="30"/>
          <w:szCs w:val="30"/>
        </w:rPr>
        <w:t></w:t>
      </w:r>
      <w:r>
        <w:rPr>
          <w:rFonts w:ascii="Symbol" w:hAnsi="Symbol" w:cs="Symbol"/>
          <w:sz w:val="30"/>
          <w:szCs w:val="30"/>
        </w:rPr>
        <w:t></w:t>
      </w:r>
      <w:r>
        <w:rPr>
          <w:rFonts w:ascii="Symbol" w:hAnsi="Symbol" w:cs="Symbol"/>
          <w:sz w:val="30"/>
          <w:szCs w:val="30"/>
        </w:rPr>
        <w:t></w:t>
      </w:r>
      <w:r>
        <w:rPr>
          <w:rFonts w:ascii="Calibri" w:hAnsi="Calibri" w:cs="Calibri"/>
          <w:sz w:val="30"/>
          <w:szCs w:val="30"/>
        </w:rPr>
        <w:t xml:space="preserve">Assign 0 the link between parent and its left child. </w:t>
      </w:r>
      <w:r>
        <w:rPr>
          <w:rFonts w:ascii="Times" w:hAnsi="Times" w:cs="Times"/>
        </w:rPr>
        <w:t> </w:t>
      </w:r>
    </w:p>
    <w:p w:rsidR="00823242" w:rsidRDefault="00823242" w:rsidP="00823242">
      <w:pPr>
        <w:widowControl w:val="0"/>
        <w:numPr>
          <w:ilvl w:val="0"/>
          <w:numId w:val="4"/>
        </w:numPr>
        <w:tabs>
          <w:tab w:val="left" w:pos="220"/>
          <w:tab w:val="left" w:pos="720"/>
        </w:tabs>
        <w:autoSpaceDE w:val="0"/>
        <w:autoSpaceDN w:val="0"/>
        <w:adjustRightInd w:val="0"/>
        <w:spacing w:after="240"/>
        <w:ind w:hanging="720"/>
        <w:rPr>
          <w:rFonts w:ascii="Times" w:hAnsi="Times" w:cs="Times"/>
        </w:rPr>
      </w:pPr>
      <w:r>
        <w:rPr>
          <w:rFonts w:ascii="Symbol" w:hAnsi="Symbol" w:cs="Symbol"/>
          <w:kern w:val="1"/>
          <w:sz w:val="30"/>
          <w:szCs w:val="30"/>
        </w:rPr>
        <w:tab/>
      </w:r>
      <w:r>
        <w:rPr>
          <w:rFonts w:ascii="Symbol" w:hAnsi="Symbol" w:cs="Symbol"/>
          <w:kern w:val="1"/>
          <w:sz w:val="30"/>
          <w:szCs w:val="30"/>
        </w:rPr>
        <w:tab/>
      </w:r>
      <w:r>
        <w:rPr>
          <w:rFonts w:ascii="Symbol" w:hAnsi="Symbol" w:cs="Symbol"/>
          <w:sz w:val="30"/>
          <w:szCs w:val="30"/>
        </w:rPr>
        <w:t></w:t>
      </w:r>
      <w:r>
        <w:rPr>
          <w:rFonts w:ascii="Symbol" w:hAnsi="Symbol" w:cs="Symbol"/>
          <w:sz w:val="30"/>
          <w:szCs w:val="30"/>
        </w:rPr>
        <w:t></w:t>
      </w:r>
      <w:r>
        <w:rPr>
          <w:rFonts w:ascii="Symbol" w:hAnsi="Symbol" w:cs="Symbol"/>
          <w:sz w:val="30"/>
          <w:szCs w:val="30"/>
        </w:rPr>
        <w:t></w:t>
      </w:r>
      <w:r>
        <w:rPr>
          <w:rFonts w:ascii="Calibri" w:hAnsi="Calibri" w:cs="Calibri"/>
          <w:sz w:val="30"/>
          <w:szCs w:val="30"/>
        </w:rPr>
        <w:t>Assign 1 the link between parent and its right child</w:t>
      </w:r>
      <w:proofErr w:type="gramStart"/>
      <w:r>
        <w:rPr>
          <w:rFonts w:ascii="Calibri" w:hAnsi="Calibri" w:cs="Calibri"/>
          <w:sz w:val="30"/>
          <w:szCs w:val="30"/>
        </w:rPr>
        <w:t>. </w:t>
      </w:r>
      <w:proofErr w:type="gramEnd"/>
      <w:r>
        <w:rPr>
          <w:rFonts w:ascii="Arial" w:hAnsi="Arial" w:cs="Arial"/>
          <w:sz w:val="26"/>
          <w:szCs w:val="26"/>
        </w:rPr>
        <w:t xml:space="preserve">Add removed entries and new parent entries are in </w:t>
      </w:r>
      <w:proofErr w:type="spellStart"/>
      <w:r>
        <w:rPr>
          <w:rFonts w:ascii="Times" w:hAnsi="Times" w:cs="Times"/>
          <w:sz w:val="26"/>
          <w:szCs w:val="26"/>
        </w:rPr>
        <w:t>huffEntries</w:t>
      </w:r>
      <w:proofErr w:type="spellEnd"/>
      <w:r>
        <w:rPr>
          <w:rFonts w:ascii="Times" w:hAnsi="Times" w:cs="Times"/>
          <w:sz w:val="26"/>
          <w:szCs w:val="26"/>
        </w:rPr>
        <w:t xml:space="preserve"> </w:t>
      </w:r>
      <w:r>
        <w:rPr>
          <w:rFonts w:ascii="Arial" w:hAnsi="Arial" w:cs="Arial"/>
          <w:sz w:val="26"/>
          <w:szCs w:val="26"/>
        </w:rPr>
        <w:t xml:space="preserve">defined in the </w:t>
      </w:r>
      <w:proofErr w:type="spellStart"/>
      <w:r>
        <w:rPr>
          <w:rFonts w:ascii="Times" w:hAnsi="Times" w:cs="Times"/>
          <w:sz w:val="26"/>
          <w:szCs w:val="26"/>
        </w:rPr>
        <w:t>HuffmanCoding</w:t>
      </w:r>
      <w:proofErr w:type="spellEnd"/>
      <w:r>
        <w:rPr>
          <w:rFonts w:ascii="Times" w:hAnsi="Times" w:cs="Times"/>
          <w:sz w:val="26"/>
          <w:szCs w:val="26"/>
        </w:rPr>
        <w:t xml:space="preserve"> </w:t>
      </w:r>
      <w:r>
        <w:rPr>
          <w:rFonts w:ascii="Times" w:hAnsi="Times" w:cs="Times"/>
        </w:rPr>
        <w:t> </w:t>
      </w:r>
      <w:r>
        <w:rPr>
          <w:rFonts w:ascii="Arial" w:hAnsi="Arial" w:cs="Arial"/>
          <w:sz w:val="26"/>
          <w:szCs w:val="26"/>
        </w:rPr>
        <w:t xml:space="preserve">class. Add the parent entry to the </w:t>
      </w:r>
      <w:proofErr w:type="spellStart"/>
      <w:r>
        <w:rPr>
          <w:rFonts w:ascii="Times" w:hAnsi="Times" w:cs="Times"/>
          <w:sz w:val="26"/>
          <w:szCs w:val="26"/>
        </w:rPr>
        <w:t>myPQ</w:t>
      </w:r>
      <w:proofErr w:type="spellEnd"/>
      <w:r>
        <w:rPr>
          <w:rFonts w:ascii="Arial" w:hAnsi="Arial" w:cs="Arial"/>
          <w:sz w:val="26"/>
          <w:szCs w:val="26"/>
        </w:rPr>
        <w:t xml:space="preserve">. </w:t>
      </w:r>
      <w:r>
        <w:rPr>
          <w:rFonts w:ascii="Times" w:hAnsi="Times" w:cs="Times"/>
        </w:rPr>
        <w:t> </w:t>
      </w:r>
    </w:p>
    <w:p w:rsidR="00823242" w:rsidRDefault="00823242" w:rsidP="00823242">
      <w:pPr>
        <w:widowControl w:val="0"/>
        <w:autoSpaceDE w:val="0"/>
        <w:autoSpaceDN w:val="0"/>
        <w:adjustRightInd w:val="0"/>
        <w:spacing w:after="240"/>
        <w:rPr>
          <w:rFonts w:ascii="Times" w:hAnsi="Times" w:cs="Times"/>
        </w:rPr>
      </w:pPr>
      <w:r>
        <w:rPr>
          <w:rFonts w:ascii="Times" w:hAnsi="Times" w:cs="Times"/>
          <w:color w:val="3F6CAF"/>
          <w:sz w:val="30"/>
          <w:szCs w:val="30"/>
        </w:rPr>
        <w:t xml:space="preserve">Getting assigned code: </w:t>
      </w:r>
      <w:r>
        <w:rPr>
          <w:rFonts w:ascii="Times" w:hAnsi="Times" w:cs="Times"/>
          <w:sz w:val="30"/>
          <w:szCs w:val="30"/>
        </w:rPr>
        <w:t>[</w:t>
      </w:r>
      <w:proofErr w:type="spellStart"/>
      <w:proofErr w:type="gramStart"/>
      <w:r>
        <w:rPr>
          <w:rFonts w:ascii="Times" w:hAnsi="Times" w:cs="Times"/>
          <w:sz w:val="30"/>
          <w:szCs w:val="30"/>
        </w:rPr>
        <w:t>getCode</w:t>
      </w:r>
      <w:proofErr w:type="spellEnd"/>
      <w:r>
        <w:rPr>
          <w:rFonts w:ascii="Times" w:hAnsi="Times" w:cs="Times"/>
          <w:sz w:val="30"/>
          <w:szCs w:val="30"/>
        </w:rPr>
        <w:t>(</w:t>
      </w:r>
      <w:proofErr w:type="gramEnd"/>
      <w:r>
        <w:rPr>
          <w:rFonts w:ascii="Times" w:hAnsi="Times" w:cs="Times"/>
          <w:sz w:val="30"/>
          <w:szCs w:val="30"/>
        </w:rPr>
        <w:t>String c)] </w:t>
      </w:r>
      <w:r>
        <w:rPr>
          <w:rFonts w:ascii="Calibri" w:hAnsi="Calibri" w:cs="Calibri"/>
          <w:sz w:val="30"/>
          <w:szCs w:val="30"/>
        </w:rPr>
        <w:t xml:space="preserve">You should return the code of c (assigned bits of its parents and grandparents)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For example, it should return “100” if I call </w:t>
      </w:r>
      <w:proofErr w:type="spellStart"/>
      <w:proofErr w:type="gramStart"/>
      <w:r>
        <w:rPr>
          <w:rFonts w:ascii="Consolas" w:hAnsi="Consolas" w:cs="Consolas"/>
          <w:sz w:val="30"/>
          <w:szCs w:val="30"/>
        </w:rPr>
        <w:t>getCode</w:t>
      </w:r>
      <w:proofErr w:type="spellEnd"/>
      <w:r>
        <w:rPr>
          <w:rFonts w:ascii="Consolas" w:hAnsi="Consolas" w:cs="Consolas"/>
          <w:sz w:val="30"/>
          <w:szCs w:val="30"/>
        </w:rPr>
        <w:t>(</w:t>
      </w:r>
      <w:proofErr w:type="gramEnd"/>
      <w:r>
        <w:rPr>
          <w:rFonts w:ascii="Consolas" w:hAnsi="Consolas" w:cs="Consolas"/>
          <w:sz w:val="30"/>
          <w:szCs w:val="30"/>
        </w:rPr>
        <w:t xml:space="preserve">“d”) </w:t>
      </w:r>
      <w:r>
        <w:rPr>
          <w:rFonts w:ascii="Calibri" w:hAnsi="Calibri" w:cs="Calibri"/>
          <w:sz w:val="30"/>
          <w:szCs w:val="30"/>
        </w:rPr>
        <w:t xml:space="preserve">according to above example of Huffman Coding. </w:t>
      </w:r>
    </w:p>
    <w:p w:rsidR="00823242" w:rsidRDefault="00823242" w:rsidP="00823242">
      <w:pPr>
        <w:widowControl w:val="0"/>
        <w:autoSpaceDE w:val="0"/>
        <w:autoSpaceDN w:val="0"/>
        <w:adjustRightInd w:val="0"/>
        <w:spacing w:after="240"/>
        <w:rPr>
          <w:rFonts w:ascii="Times" w:hAnsi="Times" w:cs="Times"/>
        </w:rPr>
      </w:pPr>
      <w:r>
        <w:rPr>
          <w:rFonts w:ascii="Times" w:hAnsi="Times" w:cs="Times"/>
          <w:sz w:val="30"/>
          <w:szCs w:val="30"/>
        </w:rPr>
        <w:t xml:space="preserve">Testing your code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1) Read the given input file “input.txt” and assign the text to the static variable </w:t>
      </w:r>
      <w:r>
        <w:rPr>
          <w:rFonts w:ascii="Times" w:hAnsi="Times" w:cs="Times"/>
          <w:sz w:val="30"/>
          <w:szCs w:val="30"/>
        </w:rPr>
        <w:t xml:space="preserve">text in the </w:t>
      </w:r>
      <w:proofErr w:type="spellStart"/>
      <w:r>
        <w:rPr>
          <w:rFonts w:ascii="Times" w:hAnsi="Times" w:cs="Times"/>
          <w:sz w:val="30"/>
          <w:szCs w:val="30"/>
        </w:rPr>
        <w:t>TestHuffman</w:t>
      </w:r>
      <w:proofErr w:type="spellEnd"/>
      <w:r>
        <w:rPr>
          <w:rFonts w:ascii="Times" w:hAnsi="Times" w:cs="Times"/>
          <w:sz w:val="30"/>
          <w:szCs w:val="30"/>
        </w:rPr>
        <w:t xml:space="preserve"> class.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2) </w:t>
      </w:r>
      <w:r>
        <w:rPr>
          <w:rFonts w:ascii="Times" w:hAnsi="Times" w:cs="Times"/>
          <w:sz w:val="30"/>
          <w:szCs w:val="30"/>
        </w:rPr>
        <w:t>C</w:t>
      </w:r>
      <w:r>
        <w:rPr>
          <w:rFonts w:ascii="Calibri" w:hAnsi="Calibri" w:cs="Calibri"/>
          <w:sz w:val="30"/>
          <w:szCs w:val="30"/>
        </w:rPr>
        <w:t xml:space="preserve">alculate frequencies of each character including space.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Each character and its frequencies will construct entry where value is character and key is frequencies. </w:t>
      </w:r>
    </w:p>
    <w:p w:rsidR="00823242" w:rsidRDefault="00823242" w:rsidP="00823242">
      <w:pPr>
        <w:widowControl w:val="0"/>
        <w:autoSpaceDE w:val="0"/>
        <w:autoSpaceDN w:val="0"/>
        <w:adjustRightInd w:val="0"/>
        <w:spacing w:after="240"/>
        <w:rPr>
          <w:rFonts w:ascii="Times" w:hAnsi="Times" w:cs="Times"/>
        </w:rPr>
      </w:pPr>
      <w:r>
        <w:rPr>
          <w:rFonts w:ascii="Calibri" w:hAnsi="Calibri" w:cs="Calibri"/>
          <w:sz w:val="30"/>
          <w:szCs w:val="30"/>
        </w:rPr>
        <w:t xml:space="preserve">3) You have two </w:t>
      </w:r>
      <w:proofErr w:type="spellStart"/>
      <w:r>
        <w:rPr>
          <w:rFonts w:ascii="Calibri" w:hAnsi="Calibri" w:cs="Calibri"/>
          <w:sz w:val="30"/>
          <w:szCs w:val="30"/>
        </w:rPr>
        <w:t>PQInterface</w:t>
      </w:r>
      <w:proofErr w:type="spellEnd"/>
      <w:r>
        <w:rPr>
          <w:rFonts w:ascii="Calibri" w:hAnsi="Calibri" w:cs="Calibri"/>
          <w:sz w:val="30"/>
          <w:szCs w:val="30"/>
        </w:rPr>
        <w:t xml:space="preserve"> object and insert all the entries to them. </w:t>
      </w:r>
    </w:p>
    <w:p w:rsidR="00823242" w:rsidRDefault="00823242" w:rsidP="00823242">
      <w:pPr>
        <w:widowControl w:val="0"/>
        <w:autoSpaceDE w:val="0"/>
        <w:autoSpaceDN w:val="0"/>
        <w:adjustRightInd w:val="0"/>
        <w:spacing w:after="240"/>
        <w:rPr>
          <w:rFonts w:ascii="Times" w:hAnsi="Times" w:cs="Times"/>
        </w:rPr>
      </w:pPr>
      <w:proofErr w:type="spellStart"/>
      <w:r>
        <w:rPr>
          <w:rFonts w:ascii="Consolas" w:hAnsi="Consolas" w:cs="Consolas"/>
          <w:sz w:val="26"/>
          <w:szCs w:val="26"/>
        </w:rPr>
        <w:t>PQInterface</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proofErr w:type="spellStart"/>
      <w:r>
        <w:rPr>
          <w:rFonts w:ascii="Consolas" w:hAnsi="Consolas" w:cs="Consolas"/>
          <w:sz w:val="26"/>
          <w:szCs w:val="26"/>
        </w:rPr>
        <w:t>myHeap</w:t>
      </w:r>
      <w:proofErr w:type="spellEnd"/>
      <w:r>
        <w:rPr>
          <w:rFonts w:ascii="Consolas" w:hAnsi="Consolas" w:cs="Consolas"/>
          <w:sz w:val="26"/>
          <w:szCs w:val="26"/>
        </w:rPr>
        <w:t xml:space="preserve"> = </w:t>
      </w:r>
      <w:r>
        <w:rPr>
          <w:rFonts w:ascii="Times" w:hAnsi="Times" w:cs="Times"/>
          <w:color w:val="6A0043"/>
          <w:sz w:val="26"/>
          <w:szCs w:val="26"/>
        </w:rPr>
        <w:t xml:space="preserve">new </w:t>
      </w:r>
      <w:proofErr w:type="spellStart"/>
      <w:r>
        <w:rPr>
          <w:rFonts w:ascii="Consolas" w:hAnsi="Consolas" w:cs="Consolas"/>
          <w:sz w:val="26"/>
          <w:szCs w:val="26"/>
        </w:rPr>
        <w:t>MyHeap</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proofErr w:type="spellStart"/>
      <w:r>
        <w:rPr>
          <w:rFonts w:ascii="Consolas" w:hAnsi="Consolas" w:cs="Consolas"/>
          <w:sz w:val="26"/>
          <w:szCs w:val="26"/>
        </w:rPr>
        <w:t>PQInterface</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proofErr w:type="spellStart"/>
      <w:r>
        <w:rPr>
          <w:rFonts w:ascii="Consolas" w:hAnsi="Consolas" w:cs="Consolas"/>
          <w:sz w:val="26"/>
          <w:szCs w:val="26"/>
        </w:rPr>
        <w:t>myPQ</w:t>
      </w:r>
      <w:proofErr w:type="spellEnd"/>
      <w:r>
        <w:rPr>
          <w:rFonts w:ascii="Consolas" w:hAnsi="Consolas" w:cs="Consolas"/>
          <w:sz w:val="26"/>
          <w:szCs w:val="26"/>
        </w:rPr>
        <w:t xml:space="preserve"> = </w:t>
      </w:r>
      <w:r>
        <w:rPr>
          <w:rFonts w:ascii="Times" w:hAnsi="Times" w:cs="Times"/>
          <w:color w:val="6A0043"/>
          <w:sz w:val="26"/>
          <w:szCs w:val="26"/>
        </w:rPr>
        <w:t xml:space="preserve">new </w:t>
      </w:r>
      <w:proofErr w:type="spellStart"/>
      <w:r>
        <w:rPr>
          <w:rFonts w:ascii="Consolas" w:hAnsi="Consolas" w:cs="Consolas"/>
          <w:sz w:val="26"/>
          <w:szCs w:val="26"/>
        </w:rPr>
        <w:t>MyPQ</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p>
    <w:p w:rsidR="00823242" w:rsidRDefault="00823242" w:rsidP="00823242">
      <w:pPr>
        <w:widowControl w:val="0"/>
        <w:numPr>
          <w:ilvl w:val="0"/>
          <w:numId w:val="5"/>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0"/>
          <w:szCs w:val="30"/>
        </w:rPr>
        <w:t>4)  You</w:t>
      </w:r>
      <w:proofErr w:type="gramEnd"/>
      <w:r>
        <w:rPr>
          <w:rFonts w:ascii="Calibri" w:hAnsi="Calibri" w:cs="Calibri"/>
          <w:sz w:val="30"/>
          <w:szCs w:val="30"/>
        </w:rPr>
        <w:t xml:space="preserve"> find the assigned codes to each character and write it to “coding.txt”. Then you will encode the given text according to assigned codes. </w:t>
      </w:r>
      <w:r>
        <w:rPr>
          <w:rFonts w:ascii="Times" w:hAnsi="Times" w:cs="Times"/>
        </w:rPr>
        <w:t> </w:t>
      </w:r>
    </w:p>
    <w:p w:rsidR="00823242" w:rsidRDefault="00823242" w:rsidP="00823242">
      <w:pPr>
        <w:widowControl w:val="0"/>
        <w:numPr>
          <w:ilvl w:val="0"/>
          <w:numId w:val="5"/>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0"/>
          <w:szCs w:val="30"/>
        </w:rPr>
        <w:t>5)  Then</w:t>
      </w:r>
      <w:proofErr w:type="gramEnd"/>
      <w:r>
        <w:rPr>
          <w:rFonts w:ascii="Calibri" w:hAnsi="Calibri" w:cs="Calibri"/>
          <w:sz w:val="30"/>
          <w:szCs w:val="30"/>
        </w:rPr>
        <w:t xml:space="preserve"> you do classic coding as described above and write the each assigned codes to each character along with encoded text to “coding.txt”. For example for the above example of the “coding.txt” should be written following format. (Note that the order of character is not important) </w:t>
      </w:r>
      <w:r>
        <w:rPr>
          <w:rFonts w:ascii="Times" w:hAnsi="Times" w:cs="Times"/>
        </w:rPr>
        <w:t> </w:t>
      </w:r>
      <w:r>
        <w:rPr>
          <w:rFonts w:ascii="Times" w:hAnsi="Times" w:cs="Times"/>
          <w:sz w:val="30"/>
          <w:szCs w:val="30"/>
        </w:rPr>
        <w:t xml:space="preserve">Huffman Codding: a=01 b=10 c=000 </w:t>
      </w:r>
      <w:r>
        <w:rPr>
          <w:rFonts w:ascii="Times" w:hAnsi="Times" w:cs="Times"/>
        </w:rPr>
        <w:t> </w:t>
      </w:r>
      <w:r>
        <w:rPr>
          <w:rFonts w:ascii="Times" w:hAnsi="Times" w:cs="Times"/>
          <w:sz w:val="30"/>
          <w:szCs w:val="30"/>
        </w:rPr>
        <w:t>d=100 e=11 0101011010100000001001111111111 The size of the coded text is 31</w:t>
      </w:r>
      <w:proofErr w:type="gramStart"/>
      <w:r>
        <w:rPr>
          <w:rFonts w:ascii="Times" w:hAnsi="Times" w:cs="Times"/>
          <w:sz w:val="30"/>
          <w:szCs w:val="30"/>
        </w:rPr>
        <w:t>. </w:t>
      </w:r>
      <w:proofErr w:type="gramEnd"/>
      <w:r>
        <w:rPr>
          <w:rFonts w:ascii="Times" w:hAnsi="Times" w:cs="Times"/>
          <w:sz w:val="30"/>
          <w:szCs w:val="30"/>
        </w:rPr>
        <w:t xml:space="preserve">Classic coding: a=000, b=001 c=010 d=011 e=100 000000000001001001010010011100100100100100 The size of the coded text is 42. </w:t>
      </w:r>
      <w:r>
        <w:rPr>
          <w:rFonts w:ascii="Times" w:hAnsi="Times" w:cs="Times"/>
        </w:rPr>
        <w:t>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import</w:t>
      </w:r>
      <w:proofErr w:type="gramEnd"/>
      <w:r>
        <w:rPr>
          <w:rFonts w:ascii="Times" w:hAnsi="Times" w:cs="Times"/>
          <w:color w:val="6A0043"/>
          <w:sz w:val="26"/>
          <w:szCs w:val="26"/>
        </w:rPr>
        <w:t xml:space="preserve"> </w:t>
      </w:r>
      <w:proofErr w:type="spellStart"/>
      <w:r>
        <w:rPr>
          <w:rFonts w:ascii="Consolas" w:hAnsi="Consolas" w:cs="Consolas"/>
          <w:sz w:val="26"/>
          <w:szCs w:val="26"/>
        </w:rPr>
        <w:t>java.io.BufferedWriter</w:t>
      </w:r>
      <w:proofErr w:type="spellEnd"/>
      <w:r>
        <w:rPr>
          <w:rFonts w:ascii="Consolas" w:hAnsi="Consolas" w:cs="Consolas"/>
          <w:sz w:val="26"/>
          <w:szCs w:val="26"/>
        </w:rPr>
        <w:t xml:space="preserve">; </w:t>
      </w:r>
      <w:r>
        <w:rPr>
          <w:rFonts w:ascii="Times" w:hAnsi="Times" w:cs="Times"/>
          <w:color w:val="6A0043"/>
          <w:sz w:val="26"/>
          <w:szCs w:val="26"/>
        </w:rPr>
        <w:t xml:space="preserve">import </w:t>
      </w:r>
      <w:proofErr w:type="spellStart"/>
      <w:r>
        <w:rPr>
          <w:rFonts w:ascii="Consolas" w:hAnsi="Consolas" w:cs="Consolas"/>
          <w:sz w:val="26"/>
          <w:szCs w:val="26"/>
        </w:rPr>
        <w:t>java.io.FileWriter</w:t>
      </w:r>
      <w:proofErr w:type="spellEnd"/>
      <w:r>
        <w:rPr>
          <w:rFonts w:ascii="Consolas" w:hAnsi="Consolas" w:cs="Consolas"/>
          <w:sz w:val="26"/>
          <w:szCs w:val="26"/>
        </w:rPr>
        <w:t xml:space="preserve">; </w:t>
      </w:r>
      <w:r>
        <w:rPr>
          <w:rFonts w:ascii="Times" w:hAnsi="Times" w:cs="Times"/>
          <w:color w:val="6A0043"/>
          <w:sz w:val="26"/>
          <w:szCs w:val="26"/>
        </w:rPr>
        <w:t xml:space="preserve">import </w:t>
      </w:r>
      <w:proofErr w:type="spellStart"/>
      <w:r>
        <w:rPr>
          <w:rFonts w:ascii="Consolas" w:hAnsi="Consolas" w:cs="Consolas"/>
          <w:sz w:val="26"/>
          <w:szCs w:val="26"/>
        </w:rPr>
        <w:t>java.io.IOException</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243205" cy="1143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05" cy="1143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class static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spellStart"/>
      <w:r>
        <w:rPr>
          <w:rFonts w:ascii="Consolas" w:hAnsi="Consolas" w:cs="Consolas"/>
          <w:sz w:val="26"/>
          <w:szCs w:val="26"/>
        </w:rPr>
        <w:t>TestHuffman</w:t>
      </w:r>
      <w:proofErr w:type="spellEnd"/>
      <w:r>
        <w:rPr>
          <w:rFonts w:ascii="Consolas" w:hAnsi="Consolas" w:cs="Consolas"/>
          <w:sz w:val="26"/>
          <w:szCs w:val="26"/>
        </w:rPr>
        <w:t xml:space="preserve"> </w:t>
      </w:r>
      <w:proofErr w:type="gramStart"/>
      <w:r>
        <w:rPr>
          <w:rFonts w:ascii="Consolas" w:hAnsi="Consolas" w:cs="Consolas"/>
          <w:sz w:val="26"/>
          <w:szCs w:val="26"/>
        </w:rPr>
        <w:t>{ String</w:t>
      </w:r>
      <w:proofErr w:type="gramEnd"/>
      <w:r>
        <w:rPr>
          <w:rFonts w:ascii="Consolas" w:hAnsi="Consolas" w:cs="Consolas"/>
          <w:sz w:val="26"/>
          <w:szCs w:val="26"/>
        </w:rPr>
        <w:t xml:space="preserve"> </w:t>
      </w:r>
      <w:r>
        <w:rPr>
          <w:rFonts w:ascii="Times" w:hAnsi="Times" w:cs="Times"/>
          <w:color w:val="0000B2"/>
          <w:sz w:val="26"/>
          <w:szCs w:val="26"/>
        </w:rPr>
        <w:t>text</w:t>
      </w: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static</w:t>
      </w:r>
      <w:proofErr w:type="gramEnd"/>
      <w:r>
        <w:rPr>
          <w:rFonts w:ascii="Times" w:hAnsi="Times" w:cs="Times"/>
          <w:color w:val="6A0043"/>
          <w:sz w:val="26"/>
          <w:szCs w:val="26"/>
        </w:rPr>
        <w:t xml:space="preserve"> void </w:t>
      </w:r>
      <w:r>
        <w:rPr>
          <w:rFonts w:ascii="Consolas" w:hAnsi="Consolas" w:cs="Consolas"/>
          <w:sz w:val="26"/>
          <w:szCs w:val="26"/>
        </w:rPr>
        <w:t xml:space="preserve">main(String[] </w:t>
      </w:r>
      <w:proofErr w:type="spellStart"/>
      <w:r>
        <w:rPr>
          <w:rFonts w:ascii="Consolas" w:hAnsi="Consolas" w:cs="Consolas"/>
          <w:sz w:val="26"/>
          <w:szCs w:val="26"/>
        </w:rPr>
        <w:t>args</w:t>
      </w:r>
      <w:proofErr w:type="spellEnd"/>
      <w:r>
        <w:rPr>
          <w:rFonts w:ascii="Consolas" w:hAnsi="Consolas" w:cs="Consolas"/>
          <w:sz w:val="26"/>
          <w:szCs w:val="26"/>
        </w:rPr>
        <w:t xml:space="preserve">) { </w:t>
      </w:r>
    </w:p>
    <w:p w:rsidR="00823242" w:rsidRDefault="00823242" w:rsidP="00823242">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Read</w:t>
      </w:r>
      <w:proofErr w:type="gramEnd"/>
      <w:r>
        <w:rPr>
          <w:rFonts w:ascii="Consolas" w:hAnsi="Consolas" w:cs="Consolas"/>
          <w:color w:val="326E4C"/>
          <w:sz w:val="26"/>
          <w:szCs w:val="26"/>
        </w:rPr>
        <w:t xml:space="preserve"> input data from the file: input.txt </w:t>
      </w:r>
      <w:r>
        <w:rPr>
          <w:rFonts w:ascii="Times" w:hAnsi="Times" w:cs="Times"/>
        </w:rPr>
        <w:t> </w:t>
      </w:r>
    </w:p>
    <w:p w:rsidR="00823242" w:rsidRDefault="00823242" w:rsidP="00823242">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for</w:t>
      </w:r>
      <w:proofErr w:type="gramEnd"/>
      <w:r>
        <w:rPr>
          <w:rFonts w:ascii="Consolas" w:hAnsi="Consolas" w:cs="Consolas"/>
          <w:color w:val="326E4C"/>
          <w:sz w:val="26"/>
          <w:szCs w:val="26"/>
        </w:rPr>
        <w:t xml:space="preserve"> each character find its frequencies in the text </w:t>
      </w:r>
      <w:r>
        <w:rPr>
          <w:rFonts w:ascii="Times" w:hAnsi="Times" w:cs="Times"/>
        </w:rPr>
        <w:t> </w:t>
      </w:r>
    </w:p>
    <w:p w:rsidR="00823242" w:rsidRDefault="00823242" w:rsidP="00823242">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then</w:t>
      </w:r>
      <w:proofErr w:type="gramEnd"/>
      <w:r>
        <w:rPr>
          <w:rFonts w:ascii="Consolas" w:hAnsi="Consolas" w:cs="Consolas"/>
          <w:color w:val="326E4C"/>
          <w:sz w:val="26"/>
          <w:szCs w:val="26"/>
        </w:rPr>
        <w:t xml:space="preserve"> create </w:t>
      </w:r>
      <w:proofErr w:type="spellStart"/>
      <w:r>
        <w:rPr>
          <w:rFonts w:ascii="Consolas" w:hAnsi="Consolas" w:cs="Consolas"/>
          <w:color w:val="326E4C"/>
          <w:sz w:val="26"/>
          <w:szCs w:val="26"/>
        </w:rPr>
        <w:t>HuffmanEnrty</w:t>
      </w:r>
      <w:proofErr w:type="spellEnd"/>
      <w:r>
        <w:rPr>
          <w:rFonts w:ascii="Consolas" w:hAnsi="Consolas" w:cs="Consolas"/>
          <w:color w:val="326E4C"/>
          <w:sz w:val="26"/>
          <w:szCs w:val="26"/>
        </w:rPr>
        <w:t xml:space="preserve"> object </w:t>
      </w:r>
      <w:r>
        <w:rPr>
          <w:rFonts w:ascii="Times" w:hAnsi="Times" w:cs="Times"/>
        </w:rPr>
        <w:t> </w:t>
      </w:r>
    </w:p>
    <w:p w:rsidR="00823242" w:rsidRDefault="00823242" w:rsidP="00823242">
      <w:pPr>
        <w:widowControl w:val="0"/>
        <w:numPr>
          <w:ilvl w:val="0"/>
          <w:numId w:val="6"/>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and</w:t>
      </w:r>
      <w:proofErr w:type="gramEnd"/>
      <w:r>
        <w:rPr>
          <w:rFonts w:ascii="Consolas" w:hAnsi="Consolas" w:cs="Consolas"/>
          <w:color w:val="326E4C"/>
          <w:sz w:val="26"/>
          <w:szCs w:val="26"/>
        </w:rPr>
        <w:t xml:space="preserve"> put it in the </w:t>
      </w:r>
      <w:proofErr w:type="spellStart"/>
      <w:r>
        <w:rPr>
          <w:rFonts w:ascii="Consolas" w:hAnsi="Consolas" w:cs="Consolas"/>
          <w:color w:val="326E4C"/>
          <w:sz w:val="26"/>
          <w:szCs w:val="26"/>
        </w:rPr>
        <w:t>the</w:t>
      </w:r>
      <w:proofErr w:type="spellEnd"/>
      <w:r>
        <w:rPr>
          <w:rFonts w:ascii="Consolas" w:hAnsi="Consolas" w:cs="Consolas"/>
          <w:color w:val="326E4C"/>
          <w:sz w:val="26"/>
          <w:szCs w:val="26"/>
        </w:rPr>
        <w:t xml:space="preserve"> following priority queues </w:t>
      </w:r>
      <w:r>
        <w:rPr>
          <w:rFonts w:ascii="Times" w:hAnsi="Times" w:cs="Times"/>
        </w:rPr>
        <w:t> </w:t>
      </w:r>
      <w:proofErr w:type="spellStart"/>
      <w:r>
        <w:rPr>
          <w:rFonts w:ascii="Consolas" w:hAnsi="Consolas" w:cs="Consolas"/>
          <w:sz w:val="26"/>
          <w:szCs w:val="26"/>
        </w:rPr>
        <w:t>PQInterface</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proofErr w:type="spellStart"/>
      <w:r>
        <w:rPr>
          <w:rFonts w:ascii="Consolas" w:hAnsi="Consolas" w:cs="Consolas"/>
          <w:sz w:val="26"/>
          <w:szCs w:val="26"/>
        </w:rPr>
        <w:t>myHeap</w:t>
      </w:r>
      <w:proofErr w:type="spellEnd"/>
      <w:r>
        <w:rPr>
          <w:rFonts w:ascii="Consolas" w:hAnsi="Consolas" w:cs="Consolas"/>
          <w:sz w:val="26"/>
          <w:szCs w:val="26"/>
        </w:rPr>
        <w:t xml:space="preserve"> = </w:t>
      </w:r>
      <w:r>
        <w:rPr>
          <w:rFonts w:ascii="Times" w:hAnsi="Times" w:cs="Times"/>
          <w:color w:val="6A0043"/>
          <w:sz w:val="26"/>
          <w:szCs w:val="26"/>
        </w:rPr>
        <w:t xml:space="preserve">new </w:t>
      </w:r>
      <w:proofErr w:type="spellStart"/>
      <w:r>
        <w:rPr>
          <w:rFonts w:ascii="Consolas" w:hAnsi="Consolas" w:cs="Consolas"/>
          <w:sz w:val="26"/>
          <w:szCs w:val="26"/>
        </w:rPr>
        <w:t>MyHeap</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proofErr w:type="spellStart"/>
      <w:r>
        <w:rPr>
          <w:rFonts w:ascii="Consolas" w:hAnsi="Consolas" w:cs="Consolas"/>
          <w:sz w:val="26"/>
          <w:szCs w:val="26"/>
        </w:rPr>
        <w:t>PQInterface</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proofErr w:type="spellStart"/>
      <w:r>
        <w:rPr>
          <w:rFonts w:ascii="Consolas" w:hAnsi="Consolas" w:cs="Consolas"/>
          <w:sz w:val="26"/>
          <w:szCs w:val="26"/>
        </w:rPr>
        <w:t>myPQ</w:t>
      </w:r>
      <w:proofErr w:type="spellEnd"/>
      <w:r>
        <w:rPr>
          <w:rFonts w:ascii="Consolas" w:hAnsi="Consolas" w:cs="Consolas"/>
          <w:sz w:val="26"/>
          <w:szCs w:val="26"/>
        </w:rPr>
        <w:t xml:space="preserve"> = </w:t>
      </w:r>
      <w:r>
        <w:rPr>
          <w:rFonts w:ascii="Times" w:hAnsi="Times" w:cs="Times"/>
          <w:color w:val="6A0043"/>
          <w:sz w:val="26"/>
          <w:szCs w:val="26"/>
        </w:rPr>
        <w:t xml:space="preserve">new </w:t>
      </w:r>
      <w:proofErr w:type="spellStart"/>
      <w:r>
        <w:rPr>
          <w:rFonts w:ascii="Consolas" w:hAnsi="Consolas" w:cs="Consolas"/>
          <w:sz w:val="26"/>
          <w:szCs w:val="26"/>
        </w:rPr>
        <w:t>MyPQ</w:t>
      </w:r>
      <w:proofErr w:type="spellEnd"/>
      <w:r>
        <w:rPr>
          <w:rFonts w:ascii="Consolas" w:hAnsi="Consolas" w:cs="Consolas"/>
          <w:sz w:val="26"/>
          <w:szCs w:val="26"/>
        </w:rPr>
        <w:t>&lt;</w:t>
      </w:r>
      <w:proofErr w:type="spellStart"/>
      <w:r>
        <w:rPr>
          <w:rFonts w:ascii="Consolas" w:hAnsi="Consolas" w:cs="Consolas"/>
          <w:sz w:val="26"/>
          <w:szCs w:val="26"/>
        </w:rPr>
        <w:t>HuffmanEntry</w:t>
      </w:r>
      <w:proofErr w:type="spellEnd"/>
      <w:r>
        <w:rPr>
          <w:rFonts w:ascii="Consolas" w:hAnsi="Consolas" w:cs="Consolas"/>
          <w:sz w:val="26"/>
          <w:szCs w:val="26"/>
        </w:rPr>
        <w:t xml:space="preserve">&gt;(); </w:t>
      </w:r>
      <w:r>
        <w:rPr>
          <w:rFonts w:ascii="Times" w:hAnsi="Times" w:cs="Times"/>
        </w:rPr>
        <w:t> </w:t>
      </w:r>
    </w:p>
    <w:p w:rsidR="00823242" w:rsidRDefault="00823242" w:rsidP="00823242">
      <w:pPr>
        <w:widowControl w:val="0"/>
        <w:autoSpaceDE w:val="0"/>
        <w:autoSpaceDN w:val="0"/>
        <w:adjustRightInd w:val="0"/>
        <w:spacing w:after="240"/>
        <w:rPr>
          <w:rFonts w:ascii="Times" w:hAnsi="Times" w:cs="Times"/>
        </w:rPr>
      </w:pPr>
      <w:proofErr w:type="gramStart"/>
      <w:r>
        <w:rPr>
          <w:rFonts w:ascii="Consolas" w:hAnsi="Consolas" w:cs="Consolas"/>
          <w:color w:val="326E4C"/>
          <w:sz w:val="26"/>
          <w:szCs w:val="26"/>
        </w:rPr>
        <w:t>coding.txt</w:t>
      </w:r>
      <w:proofErr w:type="gramEnd"/>
      <w:r>
        <w:rPr>
          <w:rFonts w:ascii="Consolas" w:hAnsi="Consolas" w:cs="Consolas"/>
          <w:color w:val="326E4C"/>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color w:val="326E4C"/>
          <w:sz w:val="26"/>
          <w:szCs w:val="26"/>
        </w:rPr>
        <w:t xml:space="preserve">// </w:t>
      </w:r>
      <w:proofErr w:type="gramStart"/>
      <w:r>
        <w:rPr>
          <w:rFonts w:ascii="Consolas" w:hAnsi="Consolas" w:cs="Consolas"/>
          <w:color w:val="326E4C"/>
          <w:sz w:val="26"/>
          <w:szCs w:val="26"/>
        </w:rPr>
        <w:t>write</w:t>
      </w:r>
      <w:proofErr w:type="gramEnd"/>
      <w:r>
        <w:rPr>
          <w:rFonts w:ascii="Consolas" w:hAnsi="Consolas" w:cs="Consolas"/>
          <w:color w:val="326E4C"/>
          <w:sz w:val="26"/>
          <w:szCs w:val="26"/>
        </w:rPr>
        <w:t xml:space="preserve"> the classic code version (</w:t>
      </w:r>
      <w:proofErr w:type="spellStart"/>
      <w:r>
        <w:rPr>
          <w:rFonts w:ascii="Consolas" w:hAnsi="Consolas" w:cs="Consolas"/>
          <w:color w:val="326E4C"/>
          <w:sz w:val="26"/>
          <w:szCs w:val="26"/>
        </w:rPr>
        <w:t>classicCodedTxt</w:t>
      </w:r>
      <w:proofErr w:type="spellEnd"/>
      <w:r>
        <w:rPr>
          <w:rFonts w:ascii="Consolas" w:hAnsi="Consolas" w:cs="Consolas"/>
          <w:color w:val="326E4C"/>
          <w:sz w:val="26"/>
          <w:szCs w:val="26"/>
        </w:rPr>
        <w:t xml:space="preserve">) to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outBuff.write</w:t>
      </w:r>
      <w:proofErr w:type="spellEnd"/>
      <w:proofErr w:type="gramEnd"/>
      <w:r>
        <w:rPr>
          <w:rFonts w:ascii="Consolas" w:hAnsi="Consolas" w:cs="Consolas"/>
          <w:sz w:val="26"/>
          <w:szCs w:val="26"/>
        </w:rPr>
        <w:t>(</w:t>
      </w:r>
      <w:r>
        <w:rPr>
          <w:rFonts w:ascii="Consolas" w:hAnsi="Consolas" w:cs="Consolas"/>
          <w:color w:val="1D00FF"/>
          <w:sz w:val="26"/>
          <w:szCs w:val="26"/>
        </w:rPr>
        <w:t>"Classic Coding:"</w:t>
      </w:r>
      <w:r>
        <w:rPr>
          <w:rFonts w:ascii="Consolas" w:hAnsi="Consolas" w:cs="Consolas"/>
          <w:sz w:val="26"/>
          <w:szCs w:val="26"/>
        </w:rPr>
        <w:t xml:space="preserve">); </w:t>
      </w:r>
      <w:proofErr w:type="spellStart"/>
      <w:r>
        <w:rPr>
          <w:rFonts w:ascii="Consolas" w:hAnsi="Consolas" w:cs="Consolas"/>
          <w:sz w:val="26"/>
          <w:szCs w:val="26"/>
        </w:rPr>
        <w:t>outBuff.newLine</w:t>
      </w:r>
      <w:proofErr w:type="spellEnd"/>
      <w:r>
        <w:rPr>
          <w:rFonts w:ascii="Consolas" w:hAnsi="Consolas" w:cs="Consolas"/>
          <w:sz w:val="26"/>
          <w:szCs w:val="26"/>
        </w:rPr>
        <w:t xml:space="preserve">(); </w:t>
      </w:r>
      <w:proofErr w:type="spellStart"/>
      <w:r>
        <w:rPr>
          <w:rFonts w:ascii="Consolas" w:hAnsi="Consolas" w:cs="Consolas"/>
          <w:sz w:val="26"/>
          <w:szCs w:val="26"/>
        </w:rPr>
        <w:t>outBuff.write</w:t>
      </w:r>
      <w:proofErr w:type="spellEnd"/>
      <w:r>
        <w:rPr>
          <w:rFonts w:ascii="Consolas" w:hAnsi="Consolas" w:cs="Consolas"/>
          <w:sz w:val="26"/>
          <w:szCs w:val="26"/>
        </w:rPr>
        <w:t>(</w:t>
      </w:r>
      <w:proofErr w:type="spellStart"/>
      <w:r>
        <w:rPr>
          <w:rFonts w:ascii="Consolas" w:hAnsi="Consolas" w:cs="Consolas"/>
          <w:sz w:val="26"/>
          <w:szCs w:val="26"/>
        </w:rPr>
        <w:t>classicCodedTxt</w:t>
      </w:r>
      <w:proofErr w:type="spellEnd"/>
      <w:r>
        <w:rPr>
          <w:rFonts w:ascii="Consolas" w:hAnsi="Consolas" w:cs="Consolas"/>
          <w:sz w:val="26"/>
          <w:szCs w:val="26"/>
        </w:rPr>
        <w:t xml:space="preserve">); </w:t>
      </w:r>
      <w:proofErr w:type="spellStart"/>
      <w:r>
        <w:rPr>
          <w:rFonts w:ascii="Consolas" w:hAnsi="Consolas" w:cs="Consolas"/>
          <w:sz w:val="26"/>
          <w:szCs w:val="26"/>
        </w:rPr>
        <w:t>outBuff.newLine</w:t>
      </w:r>
      <w:proofErr w:type="spellEnd"/>
      <w:r>
        <w:rPr>
          <w:rFonts w:ascii="Consolas" w:hAnsi="Consolas" w:cs="Consolas"/>
          <w:sz w:val="26"/>
          <w:szCs w:val="26"/>
        </w:rPr>
        <w:t>(); </w:t>
      </w:r>
      <w:proofErr w:type="spellStart"/>
      <w:r>
        <w:rPr>
          <w:rFonts w:ascii="Consolas" w:hAnsi="Consolas" w:cs="Consolas"/>
          <w:sz w:val="26"/>
          <w:szCs w:val="26"/>
        </w:rPr>
        <w:t>outBuff.write</w:t>
      </w:r>
      <w:proofErr w:type="spellEnd"/>
      <w:r>
        <w:rPr>
          <w:rFonts w:ascii="Consolas" w:hAnsi="Consolas" w:cs="Consolas"/>
          <w:sz w:val="26"/>
          <w:szCs w:val="26"/>
        </w:rPr>
        <w:t>(</w:t>
      </w:r>
      <w:r>
        <w:rPr>
          <w:rFonts w:ascii="Consolas" w:hAnsi="Consolas" w:cs="Consolas"/>
          <w:color w:val="1D00FF"/>
          <w:sz w:val="26"/>
          <w:szCs w:val="26"/>
        </w:rPr>
        <w:t xml:space="preserve">"The size of the coded text is " </w:t>
      </w: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spellStart"/>
      <w:r>
        <w:rPr>
          <w:rFonts w:ascii="Consolas" w:hAnsi="Consolas" w:cs="Consolas"/>
          <w:sz w:val="26"/>
          <w:szCs w:val="26"/>
        </w:rPr>
        <w:t>HuffmanCoding</w:t>
      </w:r>
      <w:proofErr w:type="spellEnd"/>
      <w:r>
        <w:rPr>
          <w:rFonts w:ascii="Consolas" w:hAnsi="Consolas" w:cs="Consolas"/>
          <w:sz w:val="26"/>
          <w:szCs w:val="26"/>
        </w:rPr>
        <w:t xml:space="preserve"> code1 = </w:t>
      </w:r>
      <w:r>
        <w:rPr>
          <w:rFonts w:ascii="Times" w:hAnsi="Times" w:cs="Times"/>
          <w:color w:val="6A0043"/>
          <w:sz w:val="26"/>
          <w:szCs w:val="26"/>
        </w:rPr>
        <w:t xml:space="preserve">new </w:t>
      </w:r>
      <w:proofErr w:type="spellStart"/>
      <w:proofErr w:type="gramStart"/>
      <w:r>
        <w:rPr>
          <w:rFonts w:ascii="Consolas" w:hAnsi="Consolas" w:cs="Consolas"/>
          <w:sz w:val="26"/>
          <w:szCs w:val="26"/>
        </w:rPr>
        <w:t>HuffmanCoding</w:t>
      </w:r>
      <w:proofErr w:type="spellEnd"/>
      <w:r>
        <w:rPr>
          <w:rFonts w:ascii="Consolas" w:hAnsi="Consolas" w:cs="Consolas"/>
          <w:sz w:val="26"/>
          <w:szCs w:val="26"/>
        </w:rPr>
        <w:t>(</w:t>
      </w:r>
      <w:proofErr w:type="spellStart"/>
      <w:proofErr w:type="gramEnd"/>
      <w:r>
        <w:rPr>
          <w:rFonts w:ascii="Consolas" w:hAnsi="Consolas" w:cs="Consolas"/>
          <w:sz w:val="26"/>
          <w:szCs w:val="26"/>
        </w:rPr>
        <w:t>myHeap</w:t>
      </w:r>
      <w:proofErr w:type="spellEnd"/>
      <w:r>
        <w:rPr>
          <w:rFonts w:ascii="Consolas" w:hAnsi="Consolas" w:cs="Consolas"/>
          <w:sz w:val="26"/>
          <w:szCs w:val="26"/>
        </w:rPr>
        <w:t xml:space="preserve">); </w:t>
      </w:r>
      <w:proofErr w:type="spellStart"/>
      <w:r>
        <w:rPr>
          <w:rFonts w:ascii="Consolas" w:hAnsi="Consolas" w:cs="Consolas"/>
          <w:sz w:val="26"/>
          <w:szCs w:val="26"/>
        </w:rPr>
        <w:t>HuffmanCoding</w:t>
      </w:r>
      <w:proofErr w:type="spellEnd"/>
      <w:r>
        <w:rPr>
          <w:rFonts w:ascii="Consolas" w:hAnsi="Consolas" w:cs="Consolas"/>
          <w:sz w:val="26"/>
          <w:szCs w:val="26"/>
        </w:rPr>
        <w:t xml:space="preserve"> code2 = </w:t>
      </w:r>
      <w:r>
        <w:rPr>
          <w:rFonts w:ascii="Times" w:hAnsi="Times" w:cs="Times"/>
          <w:color w:val="6A0043"/>
          <w:sz w:val="26"/>
          <w:szCs w:val="26"/>
        </w:rPr>
        <w:t xml:space="preserve">new </w:t>
      </w:r>
      <w:proofErr w:type="spellStart"/>
      <w:r>
        <w:rPr>
          <w:rFonts w:ascii="Consolas" w:hAnsi="Consolas" w:cs="Consolas"/>
          <w:sz w:val="26"/>
          <w:szCs w:val="26"/>
        </w:rPr>
        <w:t>HuffmanCoding</w:t>
      </w:r>
      <w:proofErr w:type="spellEnd"/>
      <w:r>
        <w:rPr>
          <w:rFonts w:ascii="Consolas" w:hAnsi="Consolas" w:cs="Consolas"/>
          <w:sz w:val="26"/>
          <w:szCs w:val="26"/>
        </w:rPr>
        <w:t>(</w:t>
      </w:r>
      <w:proofErr w:type="spellStart"/>
      <w:r>
        <w:rPr>
          <w:rFonts w:ascii="Consolas" w:hAnsi="Consolas" w:cs="Consolas"/>
          <w:sz w:val="26"/>
          <w:szCs w:val="26"/>
        </w:rPr>
        <w:t>myPQ</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Consolas" w:hAnsi="Consolas" w:cs="Consolas"/>
          <w:sz w:val="26"/>
          <w:szCs w:val="26"/>
        </w:rPr>
        <w:t>code1.encoding</w:t>
      </w:r>
      <w:proofErr w:type="gramEnd"/>
      <w:r>
        <w:rPr>
          <w:rFonts w:ascii="Consolas" w:hAnsi="Consolas" w:cs="Consolas"/>
          <w:sz w:val="26"/>
          <w:szCs w:val="26"/>
        </w:rPr>
        <w:t xml:space="preserve">(); code2.encoding();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try</w:t>
      </w:r>
      <w:proofErr w:type="gramEnd"/>
      <w:r>
        <w:rPr>
          <w:rFonts w:ascii="Times" w:hAnsi="Times" w:cs="Times"/>
          <w:color w:val="6A0043"/>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Consolas" w:hAnsi="Consolas" w:cs="Consolas"/>
          <w:sz w:val="26"/>
          <w:szCs w:val="26"/>
        </w:rPr>
        <w:t xml:space="preserve">{ </w:t>
      </w:r>
      <w:proofErr w:type="gramEnd"/>
    </w:p>
    <w:p w:rsidR="00823242" w:rsidRDefault="00823242" w:rsidP="00823242">
      <w:pPr>
        <w:widowControl w:val="0"/>
        <w:autoSpaceDE w:val="0"/>
        <w:autoSpaceDN w:val="0"/>
        <w:adjustRightInd w:val="0"/>
        <w:spacing w:after="240"/>
        <w:rPr>
          <w:rFonts w:ascii="Times" w:hAnsi="Times" w:cs="Times"/>
        </w:rPr>
      </w:pPr>
      <w:proofErr w:type="spellStart"/>
      <w:r>
        <w:rPr>
          <w:rFonts w:ascii="Consolas" w:hAnsi="Consolas" w:cs="Consolas"/>
          <w:sz w:val="26"/>
          <w:szCs w:val="26"/>
        </w:rPr>
        <w:t>FileWriter</w:t>
      </w:r>
      <w:proofErr w:type="spellEnd"/>
      <w:r>
        <w:rPr>
          <w:rFonts w:ascii="Consolas" w:hAnsi="Consolas" w:cs="Consolas"/>
          <w:sz w:val="26"/>
          <w:szCs w:val="26"/>
        </w:rPr>
        <w:t xml:space="preserve"> </w:t>
      </w:r>
      <w:proofErr w:type="spellStart"/>
      <w:r>
        <w:rPr>
          <w:rFonts w:ascii="Consolas" w:hAnsi="Consolas" w:cs="Consolas"/>
          <w:sz w:val="26"/>
          <w:szCs w:val="26"/>
        </w:rPr>
        <w:t>outFile</w:t>
      </w:r>
      <w:proofErr w:type="spellEnd"/>
      <w:r>
        <w:rPr>
          <w:rFonts w:ascii="Consolas" w:hAnsi="Consolas" w:cs="Consolas"/>
          <w:sz w:val="26"/>
          <w:szCs w:val="26"/>
        </w:rPr>
        <w:t xml:space="preserve"> = </w:t>
      </w:r>
      <w:r>
        <w:rPr>
          <w:rFonts w:ascii="Times" w:hAnsi="Times" w:cs="Times"/>
          <w:color w:val="6A0043"/>
          <w:sz w:val="26"/>
          <w:szCs w:val="26"/>
        </w:rPr>
        <w:t xml:space="preserve">new </w:t>
      </w:r>
      <w:proofErr w:type="spellStart"/>
      <w:proofErr w:type="gramStart"/>
      <w:r>
        <w:rPr>
          <w:rFonts w:ascii="Consolas" w:hAnsi="Consolas" w:cs="Consolas"/>
          <w:sz w:val="26"/>
          <w:szCs w:val="26"/>
        </w:rPr>
        <w:t>FileWriter</w:t>
      </w:r>
      <w:proofErr w:type="spellEnd"/>
      <w:r>
        <w:rPr>
          <w:rFonts w:ascii="Consolas" w:hAnsi="Consolas" w:cs="Consolas"/>
          <w:sz w:val="26"/>
          <w:szCs w:val="26"/>
        </w:rPr>
        <w:t>(</w:t>
      </w:r>
      <w:proofErr w:type="gramEnd"/>
      <w:r>
        <w:rPr>
          <w:rFonts w:ascii="Consolas" w:hAnsi="Consolas" w:cs="Consolas"/>
          <w:color w:val="1D00FF"/>
          <w:sz w:val="26"/>
          <w:szCs w:val="26"/>
        </w:rPr>
        <w:t>"coding.txt"</w:t>
      </w:r>
      <w:r>
        <w:rPr>
          <w:rFonts w:ascii="Consolas" w:hAnsi="Consolas" w:cs="Consolas"/>
          <w:sz w:val="26"/>
          <w:szCs w:val="26"/>
        </w:rPr>
        <w:t xml:space="preserve">); </w:t>
      </w:r>
      <w:proofErr w:type="spellStart"/>
      <w:r>
        <w:rPr>
          <w:rFonts w:ascii="Consolas" w:hAnsi="Consolas" w:cs="Consolas"/>
          <w:sz w:val="26"/>
          <w:szCs w:val="26"/>
        </w:rPr>
        <w:t>BufferedWriter</w:t>
      </w:r>
      <w:proofErr w:type="spellEnd"/>
      <w:r>
        <w:rPr>
          <w:rFonts w:ascii="Consolas" w:hAnsi="Consolas" w:cs="Consolas"/>
          <w:sz w:val="26"/>
          <w:szCs w:val="26"/>
        </w:rPr>
        <w:t xml:space="preserve"> </w:t>
      </w:r>
      <w:proofErr w:type="spellStart"/>
      <w:r>
        <w:rPr>
          <w:rFonts w:ascii="Consolas" w:hAnsi="Consolas" w:cs="Consolas"/>
          <w:sz w:val="26"/>
          <w:szCs w:val="26"/>
        </w:rPr>
        <w:t>outBuff</w:t>
      </w:r>
      <w:proofErr w:type="spellEnd"/>
      <w:r>
        <w:rPr>
          <w:rFonts w:ascii="Consolas" w:hAnsi="Consolas" w:cs="Consolas"/>
          <w:sz w:val="26"/>
          <w:szCs w:val="26"/>
        </w:rPr>
        <w:t xml:space="preserve"> = </w:t>
      </w:r>
      <w:r>
        <w:rPr>
          <w:rFonts w:ascii="Times" w:hAnsi="Times" w:cs="Times"/>
          <w:color w:val="6A0043"/>
          <w:sz w:val="26"/>
          <w:szCs w:val="26"/>
        </w:rPr>
        <w:t xml:space="preserve">new </w:t>
      </w:r>
      <w:proofErr w:type="spellStart"/>
      <w:r>
        <w:rPr>
          <w:rFonts w:ascii="Consolas" w:hAnsi="Consolas" w:cs="Consolas"/>
          <w:sz w:val="26"/>
          <w:szCs w:val="26"/>
        </w:rPr>
        <w:t>BufferedWriter</w:t>
      </w:r>
      <w:proofErr w:type="spellEnd"/>
      <w:r>
        <w:rPr>
          <w:rFonts w:ascii="Consolas" w:hAnsi="Consolas" w:cs="Consolas"/>
          <w:sz w:val="26"/>
          <w:szCs w:val="26"/>
        </w:rPr>
        <w:t>(</w:t>
      </w:r>
      <w:proofErr w:type="spellStart"/>
      <w:r>
        <w:rPr>
          <w:rFonts w:ascii="Consolas" w:hAnsi="Consolas" w:cs="Consolas"/>
          <w:sz w:val="26"/>
          <w:szCs w:val="26"/>
        </w:rPr>
        <w:t>outFile</w:t>
      </w:r>
      <w:proofErr w:type="spellEnd"/>
      <w:r>
        <w:rPr>
          <w:rFonts w:ascii="Consolas" w:hAnsi="Consolas" w:cs="Consolas"/>
          <w:sz w:val="26"/>
          <w:szCs w:val="26"/>
        </w:rPr>
        <w:t xml:space="preserve">); </w:t>
      </w:r>
      <w:proofErr w:type="spellStart"/>
      <w:r>
        <w:rPr>
          <w:rFonts w:ascii="Consolas" w:hAnsi="Consolas" w:cs="Consolas"/>
          <w:sz w:val="26"/>
          <w:szCs w:val="26"/>
        </w:rPr>
        <w:t>outBuff.write</w:t>
      </w:r>
      <w:proofErr w:type="spellEnd"/>
      <w:r>
        <w:rPr>
          <w:rFonts w:ascii="Consolas" w:hAnsi="Consolas" w:cs="Consolas"/>
          <w:sz w:val="26"/>
          <w:szCs w:val="26"/>
        </w:rPr>
        <w:t>(</w:t>
      </w:r>
      <w:r>
        <w:rPr>
          <w:rFonts w:ascii="Consolas" w:hAnsi="Consolas" w:cs="Consolas"/>
          <w:color w:val="1D00FF"/>
          <w:sz w:val="26"/>
          <w:szCs w:val="26"/>
        </w:rPr>
        <w:t>"Huffman Coding:"</w:t>
      </w:r>
      <w:r>
        <w:rPr>
          <w:rFonts w:ascii="Consolas" w:hAnsi="Consolas" w:cs="Consolas"/>
          <w:sz w:val="26"/>
          <w:szCs w:val="26"/>
        </w:rPr>
        <w:t xml:space="preserve">); String </w:t>
      </w:r>
      <w:proofErr w:type="spellStart"/>
      <w:r>
        <w:rPr>
          <w:rFonts w:ascii="Consolas" w:hAnsi="Consolas" w:cs="Consolas"/>
          <w:sz w:val="26"/>
          <w:szCs w:val="26"/>
        </w:rPr>
        <w:t>huffCodedTxt</w:t>
      </w:r>
      <w:proofErr w:type="spellEnd"/>
      <w:r>
        <w:rPr>
          <w:rFonts w:ascii="Consolas" w:hAnsi="Consolas" w:cs="Consolas"/>
          <w:sz w:val="26"/>
          <w:szCs w:val="26"/>
        </w:rPr>
        <w:t xml:space="preserve"> = </w:t>
      </w:r>
      <w:r>
        <w:rPr>
          <w:rFonts w:ascii="Times" w:hAnsi="Times" w:cs="Times"/>
          <w:color w:val="6A0043"/>
          <w:sz w:val="26"/>
          <w:szCs w:val="26"/>
        </w:rPr>
        <w:t>null</w:t>
      </w: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color w:val="326E4C"/>
          <w:sz w:val="26"/>
          <w:szCs w:val="26"/>
        </w:rPr>
        <w:t xml:space="preserve">// Find the assigned codes of each character // and encode the text according to it then // assign it to </w:t>
      </w:r>
      <w:proofErr w:type="spellStart"/>
      <w:r>
        <w:rPr>
          <w:rFonts w:ascii="Consolas" w:hAnsi="Consolas" w:cs="Consolas"/>
          <w:color w:val="326E4C"/>
          <w:sz w:val="26"/>
          <w:szCs w:val="26"/>
        </w:rPr>
        <w:t>huffCodedTxt</w:t>
      </w:r>
      <w:proofErr w:type="spellEnd"/>
      <w:r>
        <w:rPr>
          <w:rFonts w:ascii="Consolas" w:hAnsi="Consolas" w:cs="Consolas"/>
          <w:color w:val="326E4C"/>
          <w:sz w:val="26"/>
          <w:szCs w:val="26"/>
        </w:rPr>
        <w:t xml:space="preserve"> variable.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color w:val="326E4C"/>
          <w:sz w:val="26"/>
          <w:szCs w:val="26"/>
        </w:rPr>
        <w:t xml:space="preserve">// </w:t>
      </w:r>
      <w:proofErr w:type="gramStart"/>
      <w:r>
        <w:rPr>
          <w:rFonts w:ascii="Consolas" w:hAnsi="Consolas" w:cs="Consolas"/>
          <w:color w:val="326E4C"/>
          <w:sz w:val="26"/>
          <w:szCs w:val="26"/>
        </w:rPr>
        <w:t>write</w:t>
      </w:r>
      <w:proofErr w:type="gramEnd"/>
      <w:r>
        <w:rPr>
          <w:rFonts w:ascii="Consolas" w:hAnsi="Consolas" w:cs="Consolas"/>
          <w:color w:val="326E4C"/>
          <w:sz w:val="26"/>
          <w:szCs w:val="26"/>
        </w:rPr>
        <w:t xml:space="preserve"> assigned codes of each character to the coding.txt // in addition write the </w:t>
      </w:r>
      <w:proofErr w:type="spellStart"/>
      <w:r>
        <w:rPr>
          <w:rFonts w:ascii="Consolas" w:hAnsi="Consolas" w:cs="Consolas"/>
          <w:color w:val="326E4C"/>
          <w:sz w:val="26"/>
          <w:szCs w:val="26"/>
        </w:rPr>
        <w:t>huffCodedTxt</w:t>
      </w:r>
      <w:proofErr w:type="spellEnd"/>
      <w:r>
        <w:rPr>
          <w:rFonts w:ascii="Consolas" w:hAnsi="Consolas" w:cs="Consolas"/>
          <w:color w:val="326E4C"/>
          <w:sz w:val="26"/>
          <w:szCs w:val="26"/>
        </w:rPr>
        <w:t xml:space="preserve"> to the file.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outBuff.newLine</w:t>
      </w:r>
      <w:proofErr w:type="spellEnd"/>
      <w:proofErr w:type="gramEnd"/>
      <w:r>
        <w:rPr>
          <w:rFonts w:ascii="Consolas" w:hAnsi="Consolas" w:cs="Consolas"/>
          <w:sz w:val="26"/>
          <w:szCs w:val="26"/>
        </w:rPr>
        <w:t>(); </w:t>
      </w:r>
      <w:proofErr w:type="spellStart"/>
      <w:r>
        <w:rPr>
          <w:rFonts w:ascii="Consolas" w:hAnsi="Consolas" w:cs="Consolas"/>
          <w:sz w:val="26"/>
          <w:szCs w:val="26"/>
        </w:rPr>
        <w:t>outBuff.write</w:t>
      </w:r>
      <w:proofErr w:type="spellEnd"/>
      <w:r>
        <w:rPr>
          <w:rFonts w:ascii="Consolas" w:hAnsi="Consolas" w:cs="Consolas"/>
          <w:sz w:val="26"/>
          <w:szCs w:val="26"/>
        </w:rPr>
        <w:t>(</w:t>
      </w:r>
      <w:proofErr w:type="spellStart"/>
      <w:r>
        <w:rPr>
          <w:rFonts w:ascii="Consolas" w:hAnsi="Consolas" w:cs="Consolas"/>
          <w:sz w:val="26"/>
          <w:szCs w:val="26"/>
        </w:rPr>
        <w:t>huffCodedTxt</w:t>
      </w:r>
      <w:proofErr w:type="spellEnd"/>
      <w:r>
        <w:rPr>
          <w:rFonts w:ascii="Consolas" w:hAnsi="Consolas" w:cs="Consolas"/>
          <w:sz w:val="26"/>
          <w:szCs w:val="26"/>
        </w:rPr>
        <w:t>); </w:t>
      </w:r>
      <w:proofErr w:type="spellStart"/>
      <w:r>
        <w:rPr>
          <w:rFonts w:ascii="Consolas" w:hAnsi="Consolas" w:cs="Consolas"/>
          <w:sz w:val="26"/>
          <w:szCs w:val="26"/>
        </w:rPr>
        <w:t>outBuff.newLine</w:t>
      </w:r>
      <w:proofErr w:type="spellEnd"/>
      <w:r>
        <w:rPr>
          <w:rFonts w:ascii="Consolas" w:hAnsi="Consolas" w:cs="Consolas"/>
          <w:sz w:val="26"/>
          <w:szCs w:val="26"/>
        </w:rPr>
        <w:t>(); </w:t>
      </w:r>
      <w:proofErr w:type="spellStart"/>
      <w:r>
        <w:rPr>
          <w:rFonts w:ascii="Consolas" w:hAnsi="Consolas" w:cs="Consolas"/>
          <w:sz w:val="26"/>
          <w:szCs w:val="26"/>
        </w:rPr>
        <w:t>outBuff.write</w:t>
      </w:r>
      <w:proofErr w:type="spellEnd"/>
      <w:r>
        <w:rPr>
          <w:rFonts w:ascii="Consolas" w:hAnsi="Consolas" w:cs="Consolas"/>
          <w:sz w:val="26"/>
          <w:szCs w:val="26"/>
        </w:rPr>
        <w:t>(</w:t>
      </w:r>
      <w:r>
        <w:rPr>
          <w:rFonts w:ascii="Consolas" w:hAnsi="Consolas" w:cs="Consolas"/>
          <w:color w:val="1D00FF"/>
          <w:sz w:val="26"/>
          <w:szCs w:val="26"/>
        </w:rPr>
        <w:t xml:space="preserve">"The size of the coded text is " </w:t>
      </w: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huffCodedTxt.length</w:t>
      </w:r>
      <w:proofErr w:type="spellEnd"/>
      <w:proofErr w:type="gramEnd"/>
      <w:r>
        <w:rPr>
          <w:rFonts w:ascii="Consolas" w:hAnsi="Consolas" w:cs="Consolas"/>
          <w:sz w:val="26"/>
          <w:szCs w:val="26"/>
        </w:rPr>
        <w:t xml:space="preserve">()); String </w:t>
      </w:r>
      <w:proofErr w:type="spellStart"/>
      <w:r>
        <w:rPr>
          <w:rFonts w:ascii="Consolas" w:hAnsi="Consolas" w:cs="Consolas"/>
          <w:sz w:val="26"/>
          <w:szCs w:val="26"/>
        </w:rPr>
        <w:t>classicCodedTxt</w:t>
      </w:r>
      <w:proofErr w:type="spellEnd"/>
      <w:r>
        <w:rPr>
          <w:rFonts w:ascii="Consolas" w:hAnsi="Consolas" w:cs="Consolas"/>
          <w:sz w:val="26"/>
          <w:szCs w:val="26"/>
        </w:rPr>
        <w:t xml:space="preserve"> = </w:t>
      </w:r>
      <w:proofErr w:type="spellStart"/>
      <w:r>
        <w:rPr>
          <w:rFonts w:ascii="Times" w:hAnsi="Times" w:cs="Times"/>
          <w:sz w:val="26"/>
          <w:szCs w:val="26"/>
        </w:rPr>
        <w:t>classicEncoding</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717550" cy="1143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17550" cy="1143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classicCodedTxt.length</w:t>
      </w:r>
      <w:proofErr w:type="spellEnd"/>
      <w:proofErr w:type="gramEnd"/>
      <w:r>
        <w:rPr>
          <w:rFonts w:ascii="Consolas" w:hAnsi="Consolas" w:cs="Consolas"/>
          <w:sz w:val="26"/>
          <w:szCs w:val="26"/>
        </w:rPr>
        <w:t xml:space="preserve">()); </w:t>
      </w:r>
      <w:proofErr w:type="spellStart"/>
      <w:r>
        <w:rPr>
          <w:rFonts w:ascii="Consolas" w:hAnsi="Consolas" w:cs="Consolas"/>
          <w:sz w:val="26"/>
          <w:szCs w:val="26"/>
        </w:rPr>
        <w:t>outBuff.close</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catch</w:t>
      </w:r>
      <w:proofErr w:type="gramEnd"/>
      <w:r>
        <w:rPr>
          <w:rFonts w:ascii="Times" w:hAnsi="Times" w:cs="Times"/>
          <w:color w:val="6A0043"/>
          <w:sz w:val="26"/>
          <w:szCs w:val="26"/>
        </w:rPr>
        <w:t xml:space="preserve"> </w:t>
      </w:r>
      <w:r>
        <w:rPr>
          <w:rFonts w:ascii="Consolas" w:hAnsi="Consolas" w:cs="Consolas"/>
          <w:sz w:val="26"/>
          <w:szCs w:val="26"/>
        </w:rPr>
        <w:t>(</w:t>
      </w:r>
      <w:proofErr w:type="spellStart"/>
      <w:r>
        <w:rPr>
          <w:rFonts w:ascii="Consolas" w:hAnsi="Consolas" w:cs="Consolas"/>
          <w:sz w:val="26"/>
          <w:szCs w:val="26"/>
        </w:rPr>
        <w:t>IOException</w:t>
      </w:r>
      <w:proofErr w:type="spellEnd"/>
      <w:r>
        <w:rPr>
          <w:rFonts w:ascii="Consolas" w:hAnsi="Consolas" w:cs="Consolas"/>
          <w:sz w:val="26"/>
          <w:szCs w:val="26"/>
        </w:rPr>
        <w:t xml:space="preserve"> e) { </w:t>
      </w:r>
    </w:p>
    <w:p w:rsidR="00823242" w:rsidRDefault="00823242" w:rsidP="00823242">
      <w:pPr>
        <w:widowControl w:val="0"/>
        <w:autoSpaceDE w:val="0"/>
        <w:autoSpaceDN w:val="0"/>
        <w:adjustRightInd w:val="0"/>
        <w:spacing w:after="240"/>
        <w:rPr>
          <w:rFonts w:ascii="Times" w:hAnsi="Times" w:cs="Times"/>
        </w:rPr>
      </w:pPr>
      <w:proofErr w:type="spellStart"/>
      <w:proofErr w:type="gramStart"/>
      <w:r>
        <w:rPr>
          <w:rFonts w:ascii="Consolas" w:hAnsi="Consolas" w:cs="Consolas"/>
          <w:sz w:val="26"/>
          <w:szCs w:val="26"/>
        </w:rPr>
        <w:t>System.</w:t>
      </w:r>
      <w:r>
        <w:rPr>
          <w:rFonts w:ascii="Times" w:hAnsi="Times" w:cs="Times"/>
          <w:color w:val="0000B2"/>
          <w:sz w:val="26"/>
          <w:szCs w:val="26"/>
        </w:rPr>
        <w:t>err</w:t>
      </w:r>
      <w:r>
        <w:rPr>
          <w:rFonts w:ascii="Consolas" w:hAnsi="Consolas" w:cs="Consolas"/>
          <w:sz w:val="26"/>
          <w:szCs w:val="26"/>
        </w:rPr>
        <w:t>.println</w:t>
      </w:r>
      <w:proofErr w:type="spellEnd"/>
      <w:r>
        <w:rPr>
          <w:rFonts w:ascii="Consolas" w:hAnsi="Consolas" w:cs="Consolas"/>
          <w:sz w:val="26"/>
          <w:szCs w:val="26"/>
        </w:rPr>
        <w:t>(</w:t>
      </w:r>
      <w:proofErr w:type="gramEnd"/>
      <w:r>
        <w:rPr>
          <w:rFonts w:ascii="Consolas" w:hAnsi="Consolas" w:cs="Consolas"/>
          <w:color w:val="1D00FF"/>
          <w:sz w:val="26"/>
          <w:szCs w:val="26"/>
        </w:rPr>
        <w:t xml:space="preserve">"Error: " </w:t>
      </w:r>
      <w:r>
        <w:rPr>
          <w:rFonts w:ascii="Consolas" w:hAnsi="Consolas" w:cs="Consolas"/>
          <w:sz w:val="26"/>
          <w:szCs w:val="26"/>
        </w:rPr>
        <w:t xml:space="preserve">+ </w:t>
      </w:r>
      <w:proofErr w:type="spellStart"/>
      <w:r>
        <w:rPr>
          <w:rFonts w:ascii="Consolas" w:hAnsi="Consolas" w:cs="Consolas"/>
          <w:sz w:val="26"/>
          <w:szCs w:val="26"/>
        </w:rPr>
        <w:t>e.getMessage</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color w:val="326E4C"/>
          <w:sz w:val="26"/>
          <w:szCs w:val="26"/>
        </w:rPr>
        <w:t xml:space="preserve">//compare if code1 and code2 find the same codes for each character. </w:t>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static </w:t>
      </w:r>
      <w:proofErr w:type="spellStart"/>
      <w:r>
        <w:rPr>
          <w:rFonts w:ascii="Times" w:hAnsi="Times" w:cs="Times"/>
          <w:color w:val="6A0043"/>
          <w:sz w:val="26"/>
          <w:szCs w:val="26"/>
        </w:rPr>
        <w:t>int</w:t>
      </w:r>
      <w:proofErr w:type="spellEnd"/>
      <w:r>
        <w:rPr>
          <w:rFonts w:ascii="Times" w:hAnsi="Times" w:cs="Times"/>
          <w:color w:val="6A0043"/>
          <w:sz w:val="26"/>
          <w:szCs w:val="26"/>
        </w:rPr>
        <w:t xml:space="preserve"> </w:t>
      </w:r>
      <w:proofErr w:type="spellStart"/>
      <w:r>
        <w:rPr>
          <w:rFonts w:ascii="Consolas" w:hAnsi="Consolas" w:cs="Consolas"/>
          <w:sz w:val="26"/>
          <w:szCs w:val="26"/>
        </w:rPr>
        <w:t>findFrequency</w:t>
      </w:r>
      <w:proofErr w:type="spellEnd"/>
      <w:r>
        <w:rPr>
          <w:rFonts w:ascii="Consolas" w:hAnsi="Consolas" w:cs="Consolas"/>
          <w:sz w:val="26"/>
          <w:szCs w:val="26"/>
        </w:rPr>
        <w:t xml:space="preserve">(String c){ </w:t>
      </w:r>
    </w:p>
    <w:p w:rsidR="00823242" w:rsidRDefault="00823242" w:rsidP="00823242">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find</w:t>
      </w:r>
      <w:proofErr w:type="gramEnd"/>
      <w:r>
        <w:rPr>
          <w:rFonts w:ascii="Consolas" w:hAnsi="Consolas" w:cs="Consolas"/>
          <w:color w:val="326E4C"/>
          <w:sz w:val="26"/>
          <w:szCs w:val="26"/>
        </w:rPr>
        <w:t xml:space="preserve"> frequency of c in text </w:t>
      </w:r>
      <w:r>
        <w:rPr>
          <w:rFonts w:ascii="Times" w:hAnsi="Times" w:cs="Times"/>
        </w:rPr>
        <w:t> </w:t>
      </w:r>
    </w:p>
    <w:p w:rsidR="00823242" w:rsidRDefault="00823242" w:rsidP="00823242">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Consolas" w:hAnsi="Consolas" w:cs="Consolas"/>
          <w:color w:val="326E4C"/>
          <w:kern w:val="1"/>
          <w:sz w:val="26"/>
          <w:szCs w:val="26"/>
        </w:rPr>
        <w:tab/>
      </w:r>
      <w:r>
        <w:rPr>
          <w:rFonts w:ascii="Consolas" w:hAnsi="Consolas" w:cs="Consolas"/>
          <w:color w:val="326E4C"/>
          <w:kern w:val="1"/>
          <w:sz w:val="26"/>
          <w:szCs w:val="26"/>
        </w:rPr>
        <w:tab/>
      </w:r>
      <w:r>
        <w:rPr>
          <w:rFonts w:ascii="Consolas" w:hAnsi="Consolas" w:cs="Consolas"/>
          <w:color w:val="326E4C"/>
          <w:sz w:val="26"/>
          <w:szCs w:val="26"/>
        </w:rPr>
        <w:t>/</w:t>
      </w:r>
      <w:proofErr w:type="gramStart"/>
      <w:r>
        <w:rPr>
          <w:rFonts w:ascii="Consolas" w:hAnsi="Consolas" w:cs="Consolas"/>
          <w:color w:val="326E4C"/>
          <w:sz w:val="26"/>
          <w:szCs w:val="26"/>
        </w:rPr>
        <w:t>/  and</w:t>
      </w:r>
      <w:proofErr w:type="gramEnd"/>
      <w:r>
        <w:rPr>
          <w:rFonts w:ascii="Consolas" w:hAnsi="Consolas" w:cs="Consolas"/>
          <w:color w:val="326E4C"/>
          <w:sz w:val="26"/>
          <w:szCs w:val="26"/>
        </w:rPr>
        <w:t xml:space="preserve"> return it </w:t>
      </w:r>
      <w:r>
        <w:rPr>
          <w:rFonts w:ascii="Times" w:hAnsi="Times" w:cs="Times"/>
        </w:rPr>
        <w:t> </w:t>
      </w:r>
      <w:r>
        <w:rPr>
          <w:rFonts w:ascii="Consolas" w:hAnsi="Consolas" w:cs="Consolas"/>
          <w:sz w:val="26"/>
          <w:szCs w:val="26"/>
        </w:rPr>
        <w:t xml:space="preserve">} </w:t>
      </w:r>
      <w:r>
        <w:rPr>
          <w:rFonts w:ascii="Times" w:hAnsi="Times" w:cs="Times"/>
        </w:rPr>
        <w:t>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1400810" cy="1143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00810" cy="11430"/>
                    </a:xfrm>
                    <a:prstGeom prst="rect">
                      <a:avLst/>
                    </a:prstGeom>
                    <a:noFill/>
                    <a:ln>
                      <a:noFill/>
                    </a:ln>
                  </pic:spPr>
                </pic:pic>
              </a:graphicData>
            </a:graphic>
          </wp:inline>
        </w:drawing>
      </w:r>
      <w:r>
        <w:rPr>
          <w:rFonts w:ascii="Times" w:hAnsi="Times" w:cs="Times"/>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Consolas" w:hAnsi="Consolas" w:cs="Consolas"/>
          <w:sz w:val="26"/>
          <w:szCs w:val="26"/>
        </w:rPr>
        <w:t>} }</w:t>
      </w:r>
      <w:proofErr w:type="gramEnd"/>
      <w:r>
        <w:rPr>
          <w:rFonts w:ascii="Consolas" w:hAnsi="Consolas" w:cs="Consolas"/>
          <w:sz w:val="26"/>
          <w:szCs w:val="26"/>
        </w:rPr>
        <w:t xml:space="preserve"> </w:t>
      </w:r>
    </w:p>
    <w:p w:rsidR="00823242" w:rsidRDefault="00823242" w:rsidP="00823242">
      <w:pPr>
        <w:widowControl w:val="0"/>
        <w:autoSpaceDE w:val="0"/>
        <w:autoSpaceDN w:val="0"/>
        <w:adjustRightInd w:val="0"/>
        <w:spacing w:after="240"/>
        <w:rPr>
          <w:rFonts w:ascii="Times" w:hAnsi="Times" w:cs="Times"/>
        </w:rPr>
      </w:pPr>
      <w:proofErr w:type="gramStart"/>
      <w:r>
        <w:rPr>
          <w:rFonts w:ascii="Times" w:hAnsi="Times" w:cs="Times"/>
          <w:color w:val="6A0043"/>
          <w:sz w:val="26"/>
          <w:szCs w:val="26"/>
        </w:rPr>
        <w:t>public</w:t>
      </w:r>
      <w:proofErr w:type="gramEnd"/>
      <w:r>
        <w:rPr>
          <w:rFonts w:ascii="Times" w:hAnsi="Times" w:cs="Times"/>
          <w:color w:val="6A0043"/>
          <w:sz w:val="26"/>
          <w:szCs w:val="26"/>
        </w:rPr>
        <w:t xml:space="preserve"> static </w:t>
      </w:r>
      <w:r>
        <w:rPr>
          <w:rFonts w:ascii="Consolas" w:hAnsi="Consolas" w:cs="Consolas"/>
          <w:sz w:val="26"/>
          <w:szCs w:val="26"/>
        </w:rPr>
        <w:t xml:space="preserve">String </w:t>
      </w:r>
      <w:proofErr w:type="spellStart"/>
      <w:r>
        <w:rPr>
          <w:rFonts w:ascii="Consolas" w:hAnsi="Consolas" w:cs="Consolas"/>
          <w:sz w:val="26"/>
          <w:szCs w:val="26"/>
        </w:rPr>
        <w:t>classicEncoding</w:t>
      </w:r>
      <w:proofErr w:type="spellEnd"/>
      <w:r>
        <w:rPr>
          <w:rFonts w:ascii="Consolas" w:hAnsi="Consolas" w:cs="Consolas"/>
          <w:sz w:val="26"/>
          <w:szCs w:val="26"/>
        </w:rPr>
        <w:t xml:space="preserve">(){ </w:t>
      </w:r>
    </w:p>
    <w:p w:rsidR="00823242" w:rsidRDefault="00823242" w:rsidP="00823242">
      <w:pPr>
        <w:widowControl w:val="0"/>
        <w:autoSpaceDE w:val="0"/>
        <w:autoSpaceDN w:val="0"/>
        <w:adjustRightInd w:val="0"/>
        <w:rPr>
          <w:rFonts w:ascii="Times" w:hAnsi="Times" w:cs="Times"/>
        </w:rPr>
      </w:pPr>
      <w:r>
        <w:rPr>
          <w:rFonts w:ascii="Times" w:hAnsi="Times" w:cs="Times"/>
          <w:noProof/>
        </w:rPr>
        <w:drawing>
          <wp:inline distT="0" distB="0" distL="0" distR="0">
            <wp:extent cx="1029970" cy="1143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29970" cy="11430"/>
                    </a:xfrm>
                    <a:prstGeom prst="rect">
                      <a:avLst/>
                    </a:prstGeom>
                    <a:noFill/>
                    <a:ln>
                      <a:noFill/>
                    </a:ln>
                  </pic:spPr>
                </pic:pic>
              </a:graphicData>
            </a:graphic>
          </wp:inline>
        </w:drawing>
      </w:r>
    </w:p>
    <w:p w:rsidR="00823242" w:rsidRDefault="00823242" w:rsidP="00823242">
      <w:pPr>
        <w:widowControl w:val="0"/>
        <w:autoSpaceDE w:val="0"/>
        <w:autoSpaceDN w:val="0"/>
        <w:adjustRightInd w:val="0"/>
        <w:spacing w:after="240"/>
        <w:rPr>
          <w:rFonts w:ascii="Times" w:hAnsi="Times" w:cs="Times"/>
        </w:rPr>
      </w:pPr>
      <w:r>
        <w:rPr>
          <w:rFonts w:ascii="Consolas" w:hAnsi="Consolas" w:cs="Consolas"/>
          <w:color w:val="326E4C"/>
          <w:sz w:val="26"/>
          <w:szCs w:val="26"/>
        </w:rPr>
        <w:t xml:space="preserve">// // // // </w:t>
      </w:r>
    </w:p>
    <w:p w:rsidR="00823242" w:rsidRDefault="00823242" w:rsidP="00823242">
      <w:pPr>
        <w:widowControl w:val="0"/>
        <w:autoSpaceDE w:val="0"/>
        <w:autoSpaceDN w:val="0"/>
        <w:adjustRightInd w:val="0"/>
        <w:spacing w:after="240"/>
        <w:rPr>
          <w:rFonts w:ascii="Times" w:hAnsi="Times" w:cs="Times"/>
        </w:rPr>
      </w:pPr>
      <w:proofErr w:type="gramStart"/>
      <w:r>
        <w:rPr>
          <w:rFonts w:ascii="Consolas" w:hAnsi="Consolas" w:cs="Consolas"/>
          <w:color w:val="326E4C"/>
          <w:sz w:val="26"/>
          <w:szCs w:val="26"/>
        </w:rPr>
        <w:t>encode</w:t>
      </w:r>
      <w:proofErr w:type="gramEnd"/>
      <w:r>
        <w:rPr>
          <w:rFonts w:ascii="Consolas" w:hAnsi="Consolas" w:cs="Consolas"/>
          <w:color w:val="326E4C"/>
          <w:sz w:val="26"/>
          <w:szCs w:val="26"/>
        </w:rPr>
        <w:t xml:space="preserve"> the text according to classic encoding (same length codes) that is describe the project </w:t>
      </w:r>
    </w:p>
    <w:p w:rsidR="00823242" w:rsidRDefault="00823242" w:rsidP="00823242">
      <w:pPr>
        <w:widowControl w:val="0"/>
        <w:autoSpaceDE w:val="0"/>
        <w:autoSpaceDN w:val="0"/>
        <w:adjustRightInd w:val="0"/>
        <w:spacing w:after="240"/>
        <w:rPr>
          <w:rFonts w:ascii="Times" w:hAnsi="Times" w:cs="Times"/>
        </w:rPr>
      </w:pPr>
      <w:proofErr w:type="gramStart"/>
      <w:r>
        <w:rPr>
          <w:rFonts w:ascii="Consolas" w:hAnsi="Consolas" w:cs="Consolas"/>
          <w:color w:val="326E4C"/>
          <w:sz w:val="26"/>
          <w:szCs w:val="26"/>
        </w:rPr>
        <w:t>and</w:t>
      </w:r>
      <w:proofErr w:type="gramEnd"/>
      <w:r>
        <w:rPr>
          <w:rFonts w:ascii="Consolas" w:hAnsi="Consolas" w:cs="Consolas"/>
          <w:color w:val="326E4C"/>
          <w:sz w:val="26"/>
          <w:szCs w:val="26"/>
        </w:rPr>
        <w:t xml:space="preserve"> return the coded text </w:t>
      </w:r>
    </w:p>
    <w:p w:rsidR="007D3A6A" w:rsidRDefault="007D3A6A">
      <w:bookmarkStart w:id="0" w:name="_GoBack"/>
      <w:bookmarkEnd w:id="0"/>
    </w:p>
    <w:sectPr w:rsidR="007D3A6A" w:rsidSect="006A34C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242"/>
    <w:rsid w:val="007D3A6A"/>
    <w:rsid w:val="00823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DF5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2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2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1503</Words>
  <Characters>8571</Characters>
  <Application>Microsoft Macintosh Word</Application>
  <DocSecurity>0</DocSecurity>
  <Lines>71</Lines>
  <Paragraphs>20</Paragraphs>
  <ScaleCrop>false</ScaleCrop>
  <Company/>
  <LinksUpToDate>false</LinksUpToDate>
  <CharactersWithSpaces>10054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MacHd</dc:creator>
  <cp:keywords/>
  <dc:description/>
  <cp:lastModifiedBy>MacHd</cp:lastModifiedBy>
  <cp:revision>1</cp:revision>
  <dcterms:created xsi:type="dcterms:W3CDTF">2015-03-16T20:45:00Z</dcterms:created>
  <dcterms:modified xsi:type="dcterms:W3CDTF">2015-03-16T20:45:00Z</dcterms:modified>
</cp:coreProperties>
</file>